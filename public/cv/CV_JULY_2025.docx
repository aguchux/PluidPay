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6"/>
        <w:gridCol w:w="600"/>
        <w:gridCol w:w="3500"/>
      </w:tblGrid>
      <w:tr w:rsidR="00F20A03" w:rsidRPr="007A50B9" w14:paraId="6CCD16BB" w14:textId="77777777" w:rsidTr="00D26292">
        <w:trPr>
          <w:trHeight w:val="119"/>
          <w:tblCellSpacing w:w="0" w:type="dxa"/>
        </w:trPr>
        <w:tc>
          <w:tcPr>
            <w:tcW w:w="72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leftBoxsectionnth-child1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6606"/>
            </w:tblGrid>
            <w:tr w:rsidR="00F20A03" w:rsidRPr="007A50B9" w14:paraId="49C97850" w14:textId="77777777">
              <w:trPr>
                <w:tblCellSpacing w:w="0" w:type="dxa"/>
              </w:trPr>
              <w:tc>
                <w:tcPr>
                  <w:tcW w:w="600" w:type="dxa"/>
                  <w:shd w:val="clear" w:color="auto" w:fill="2C806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753C37" w14:textId="77777777" w:rsidR="00F20A03" w:rsidRPr="007A50B9" w:rsidRDefault="00F20A03">
                  <w:pPr>
                    <w:rPr>
                      <w:rFonts w:ascii="Open Sans" w:eastAsia="Open Sans" w:hAnsi="Open Sans" w:cs="Open Sans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66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CC2E8D" w14:textId="77777777" w:rsidR="00E00EA5" w:rsidRDefault="00E00EA5">
                  <w:pPr>
                    <w:pStyle w:val="documentnameSecname"/>
                    <w:spacing w:line="600" w:lineRule="atLeast"/>
                    <w:ind w:left="300"/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</w:pPr>
                </w:p>
                <w:p w14:paraId="1293C3C1" w14:textId="092E9A26" w:rsidR="00F20A03" w:rsidRPr="001A1C61" w:rsidRDefault="00000000">
                  <w:pPr>
                    <w:pStyle w:val="documentnameSecname"/>
                    <w:spacing w:line="600" w:lineRule="atLeast"/>
                    <w:ind w:left="300"/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color w:val="2A2A2A"/>
                      <w:sz w:val="48"/>
                      <w:szCs w:val="48"/>
                    </w:rPr>
                  </w:pPr>
                  <w:r w:rsidRPr="00D81F04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  <w:t>Stanley</w:t>
                  </w:r>
                  <w:r w:rsidRPr="00D81F04"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  <w:t xml:space="preserve"> </w:t>
                  </w:r>
                  <w:r w:rsidRPr="00D81F04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  <w:t>Agu</w:t>
                  </w:r>
                  <w:r w:rsidR="00D81F04" w:rsidRPr="00D81F04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  <w:t xml:space="preserve"> </w:t>
                  </w:r>
                  <w:r w:rsidR="00B162AC" w:rsidRPr="00D81F04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  <w:t>(</w:t>
                  </w:r>
                  <w:r w:rsidR="00B162AC" w:rsidRPr="00D81F04">
                    <w:rPr>
                      <w:rStyle w:val="span"/>
                      <w:rFonts w:ascii="Montserrat" w:eastAsia="Montserrat" w:hAnsi="Montserrat" w:cs="Montserrat"/>
                      <w:color w:val="2A2A2A"/>
                      <w:sz w:val="34"/>
                      <w:szCs w:val="34"/>
                    </w:rPr>
                    <w:t>UK</w:t>
                  </w:r>
                  <w:r w:rsidR="00B162AC" w:rsidRPr="00D81F04"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4"/>
                      <w:szCs w:val="44"/>
                    </w:rPr>
                    <w:t>)</w:t>
                  </w:r>
                </w:p>
              </w:tc>
            </w:tr>
          </w:tbl>
          <w:p w14:paraId="51196D8D" w14:textId="797F86F2" w:rsidR="00F20A03" w:rsidRPr="007A50B9" w:rsidRDefault="00000000">
            <w:pPr>
              <w:pStyle w:val="documentleftBoxsectionsectiontopdiv"/>
              <w:pBdr>
                <w:top w:val="none" w:sz="0" w:space="0" w:color="auto"/>
              </w:pBdr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578CA7EB" w14:textId="2AE953BA" w:rsidR="00F20A03" w:rsidRPr="00AA33EB" w:rsidRDefault="00000000">
            <w:pPr>
              <w:pStyle w:val="documentsectiontitle"/>
              <w:pBdr>
                <w:bottom w:val="none" w:sz="0" w:space="10" w:color="auto"/>
              </w:pBdr>
              <w:ind w:left="600"/>
              <w:rPr>
                <w:rStyle w:val="documentleftBox"/>
                <w:color w:val="2A2A2A"/>
              </w:rPr>
            </w:pPr>
            <w:r w:rsidRPr="00AA33EB">
              <w:rPr>
                <w:rStyle w:val="documentleftBox"/>
                <w:color w:val="2A2A2A"/>
              </w:rPr>
              <w:t>Professional Summary</w:t>
            </w:r>
          </w:p>
          <w:p w14:paraId="7329820E" w14:textId="30873B63" w:rsidR="005A4482" w:rsidRPr="005A4482" w:rsidRDefault="005A4482" w:rsidP="005A4482">
            <w:pPr>
              <w:pStyle w:val="p"/>
              <w:spacing w:line="280" w:lineRule="atLeast"/>
              <w:ind w:left="60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 w:rsidRPr="005A4482">
              <w:rPr>
                <w:sz w:val="22"/>
                <w:szCs w:val="22"/>
              </w:rPr>
              <w:t>Seasoned Back-End Engineer with over 10 years of experience designing, building, and scaling distributed backend</w:t>
            </w:r>
            <w:r w:rsidRPr="005A4482">
              <w:rPr>
                <w:sz w:val="22"/>
                <w:szCs w:val="22"/>
              </w:rPr>
              <w:t xml:space="preserve"> and front-end</w:t>
            </w:r>
            <w:r w:rsidRPr="005A4482">
              <w:rPr>
                <w:sz w:val="22"/>
                <w:szCs w:val="22"/>
              </w:rPr>
              <w:t xml:space="preserve"> systems and APIs. Expert in Node.js, </w:t>
            </w:r>
            <w:proofErr w:type="spellStart"/>
            <w:r w:rsidRPr="005A4482">
              <w:rPr>
                <w:sz w:val="22"/>
                <w:szCs w:val="22"/>
              </w:rPr>
              <w:t>NestJS</w:t>
            </w:r>
            <w:proofErr w:type="spellEnd"/>
            <w:r w:rsidRPr="005A4482">
              <w:rPr>
                <w:sz w:val="22"/>
                <w:szCs w:val="22"/>
              </w:rPr>
              <w:t xml:space="preserve">, PostgreSQL, </w:t>
            </w:r>
            <w:proofErr w:type="spellStart"/>
            <w:r w:rsidRPr="005A4482">
              <w:rPr>
                <w:sz w:val="22"/>
                <w:szCs w:val="22"/>
              </w:rPr>
              <w:t>NextJs</w:t>
            </w:r>
            <w:proofErr w:type="spellEnd"/>
            <w:r w:rsidRPr="005A4482">
              <w:rPr>
                <w:sz w:val="22"/>
                <w:szCs w:val="22"/>
              </w:rPr>
              <w:t xml:space="preserve">, </w:t>
            </w:r>
            <w:proofErr w:type="spellStart"/>
            <w:r w:rsidRPr="005A4482">
              <w:rPr>
                <w:sz w:val="22"/>
                <w:szCs w:val="22"/>
              </w:rPr>
              <w:t>MongoDb</w:t>
            </w:r>
            <w:proofErr w:type="spellEnd"/>
            <w:r w:rsidRPr="005A4482">
              <w:rPr>
                <w:sz w:val="22"/>
                <w:szCs w:val="22"/>
              </w:rPr>
              <w:t xml:space="preserve">, </w:t>
            </w:r>
            <w:r w:rsidRPr="005A4482">
              <w:rPr>
                <w:sz w:val="22"/>
                <w:szCs w:val="22"/>
              </w:rPr>
              <w:t>and cloud-native microservices architecture. Adept in DevOps practices using Docker, Kubernetes, CI/CD, and multi-cloud environments (AWS, Azure, GCP). Proven leadership in cross-functional teams with a track record of delivering high-performance backend solutions across multiple industries in the UK, USA, and Europe</w:t>
            </w:r>
          </w:p>
          <w:p w14:paraId="4B583A76" w14:textId="00134922" w:rsidR="00F20A03" w:rsidRPr="007A50B9" w:rsidRDefault="00F20A03" w:rsidP="00BE764B">
            <w:pPr>
              <w:pStyle w:val="documentsectionsectionbottomdiv"/>
              <w:spacing w:line="400" w:lineRule="exact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</w:p>
          <w:p w14:paraId="12C7A5A6" w14:textId="77777777" w:rsidR="00F20A03" w:rsidRPr="007A50B9" w:rsidRDefault="00000000">
            <w:pPr>
              <w:pStyle w:val="documentleftBoxsectionsectiontopdiv"/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102A908C" w14:textId="300CC993" w:rsidR="00F20A03" w:rsidRPr="00BE764B" w:rsidRDefault="005A4482">
            <w:pPr>
              <w:pStyle w:val="documentsectiontitle"/>
              <w:pBdr>
                <w:bottom w:val="none" w:sz="0" w:space="10" w:color="auto"/>
              </w:pBdr>
              <w:ind w:left="600"/>
              <w:rPr>
                <w:rStyle w:val="documentleftBox"/>
                <w:color w:val="2A2A2A"/>
                <w:sz w:val="22"/>
                <w:szCs w:val="22"/>
              </w:rPr>
            </w:pPr>
            <w:r w:rsidRPr="00BE764B">
              <w:rPr>
                <w:rStyle w:val="documentleftBox"/>
                <w:color w:val="2A2A2A"/>
                <w:sz w:val="22"/>
                <w:szCs w:val="22"/>
              </w:rPr>
              <w:t>Core Skills</w:t>
            </w:r>
          </w:p>
          <w:p w14:paraId="684B1A0C" w14:textId="6B847B43" w:rsidR="0097785E" w:rsidRPr="00BE764B" w:rsidRDefault="005A4482" w:rsidP="005A4482">
            <w:pPr>
              <w:pStyle w:val="documentpaddedline"/>
              <w:numPr>
                <w:ilvl w:val="0"/>
                <w:numId w:val="21"/>
              </w:numPr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Language and Frameworks:</w:t>
            </w:r>
          </w:p>
          <w:p w14:paraId="5AB44FD1" w14:textId="77777777" w:rsidR="005A4482" w:rsidRPr="00BE764B" w:rsidRDefault="005A4482" w:rsidP="005A4482">
            <w:pPr>
              <w:pStyle w:val="documentpaddedline"/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58C22A01" w14:textId="0704A915" w:rsidR="005A4482" w:rsidRPr="00BE764B" w:rsidRDefault="005A4482" w:rsidP="005A4482">
            <w:pPr>
              <w:pStyle w:val="documentpaddedline"/>
              <w:numPr>
                <w:ilvl w:val="0"/>
                <w:numId w:val="22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 w:rsidRPr="00BE764B">
              <w:rPr>
                <w:sz w:val="22"/>
                <w:szCs w:val="22"/>
              </w:rPr>
              <w:t xml:space="preserve">Node.js, </w:t>
            </w:r>
            <w:proofErr w:type="spellStart"/>
            <w:r w:rsidRPr="00BE764B">
              <w:rPr>
                <w:sz w:val="22"/>
                <w:szCs w:val="22"/>
              </w:rPr>
              <w:t>NestJS</w:t>
            </w:r>
            <w:proofErr w:type="spellEnd"/>
            <w:r w:rsidRPr="00BE764B">
              <w:rPr>
                <w:sz w:val="22"/>
                <w:szCs w:val="22"/>
              </w:rPr>
              <w:t xml:space="preserve">, Express.js, TypeScript, JavaScript, </w:t>
            </w:r>
            <w:proofErr w:type="spellStart"/>
            <w:r w:rsidRPr="00BE764B">
              <w:rPr>
                <w:sz w:val="22"/>
                <w:szCs w:val="22"/>
              </w:rPr>
              <w:t>GraphQL</w:t>
            </w:r>
            <w:proofErr w:type="spellEnd"/>
            <w:r w:rsidRPr="00BE764B">
              <w:rPr>
                <w:sz w:val="22"/>
                <w:szCs w:val="22"/>
              </w:rPr>
              <w:t>, React</w:t>
            </w:r>
          </w:p>
          <w:p w14:paraId="7F3A7733" w14:textId="77777777" w:rsidR="005A4482" w:rsidRPr="00BE764B" w:rsidRDefault="005A4482" w:rsidP="005A4482">
            <w:pPr>
              <w:pStyle w:val="documentpaddedline"/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</w:p>
          <w:p w14:paraId="4C9148A7" w14:textId="7B94CFBA" w:rsidR="005A4482" w:rsidRPr="00BE764B" w:rsidRDefault="005A4482" w:rsidP="005A4482">
            <w:pPr>
              <w:pStyle w:val="documentpaddedline"/>
              <w:numPr>
                <w:ilvl w:val="0"/>
                <w:numId w:val="21"/>
              </w:numPr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Databases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:</w:t>
            </w:r>
          </w:p>
          <w:p w14:paraId="5F84EA93" w14:textId="77777777" w:rsidR="005A4482" w:rsidRPr="00BE764B" w:rsidRDefault="005A4482" w:rsidP="005A4482">
            <w:pPr>
              <w:pStyle w:val="documentpaddedline"/>
              <w:spacing w:line="240" w:lineRule="auto"/>
              <w:ind w:left="960"/>
              <w:rPr>
                <w:rStyle w:val="documenttxtBold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526CF14E" w14:textId="1301D996" w:rsidR="005A4482" w:rsidRPr="00BE764B" w:rsidRDefault="005A4482" w:rsidP="005A4482">
            <w:pPr>
              <w:pStyle w:val="documentpaddedline"/>
              <w:numPr>
                <w:ilvl w:val="0"/>
                <w:numId w:val="22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 w:rsidRPr="00BE764B">
              <w:rPr>
                <w:sz w:val="22"/>
                <w:szCs w:val="22"/>
              </w:rPr>
              <w:t xml:space="preserve">PostgreSQL, </w:t>
            </w:r>
            <w:proofErr w:type="spellStart"/>
            <w:r w:rsidRPr="00BE764B">
              <w:rPr>
                <w:sz w:val="22"/>
                <w:szCs w:val="22"/>
              </w:rPr>
              <w:t>MongoDb</w:t>
            </w:r>
            <w:proofErr w:type="spellEnd"/>
            <w:r w:rsidRPr="00BE764B">
              <w:rPr>
                <w:sz w:val="22"/>
                <w:szCs w:val="22"/>
              </w:rPr>
              <w:t>, MySQL, Redis</w:t>
            </w:r>
          </w:p>
          <w:p w14:paraId="63EA6C40" w14:textId="77777777" w:rsidR="005A4482" w:rsidRPr="00BE764B" w:rsidRDefault="005A4482" w:rsidP="005A4482">
            <w:pPr>
              <w:pStyle w:val="documentpaddedline"/>
              <w:spacing w:line="240" w:lineRule="auto"/>
              <w:rPr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</w:pPr>
          </w:p>
          <w:p w14:paraId="45679669" w14:textId="4AD4680C" w:rsidR="005A4482" w:rsidRPr="00BE764B" w:rsidRDefault="005A4482" w:rsidP="005A4482">
            <w:pPr>
              <w:pStyle w:val="documentpaddedline"/>
              <w:numPr>
                <w:ilvl w:val="0"/>
                <w:numId w:val="21"/>
              </w:numPr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DevOps and Cloud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:</w:t>
            </w:r>
          </w:p>
          <w:p w14:paraId="320204D9" w14:textId="77777777" w:rsidR="005A4482" w:rsidRPr="00BE764B" w:rsidRDefault="005A4482" w:rsidP="005A4482">
            <w:pPr>
              <w:pStyle w:val="documentpaddedline"/>
              <w:spacing w:line="240" w:lineRule="auto"/>
              <w:ind w:left="960"/>
              <w:rPr>
                <w:rStyle w:val="documenttxtBold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592EE9DB" w14:textId="7F9B1277" w:rsidR="005A4482" w:rsidRPr="00BE764B" w:rsidRDefault="005A4482" w:rsidP="005A4482">
            <w:pPr>
              <w:pStyle w:val="documentpaddedline"/>
              <w:numPr>
                <w:ilvl w:val="0"/>
                <w:numId w:val="22"/>
              </w:numPr>
              <w:spacing w:line="280" w:lineRule="atLeast"/>
              <w:rPr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 w:rsidRPr="00BE764B">
              <w:rPr>
                <w:sz w:val="22"/>
                <w:szCs w:val="22"/>
              </w:rPr>
              <w:t>AWS, Azure, GCP, Docker, Kubernetes, Terraform, Helm, Jenkins, CI/CD, Ansible</w:t>
            </w:r>
            <w:r w:rsidRPr="00BE764B">
              <w:rPr>
                <w:sz w:val="22"/>
                <w:szCs w:val="22"/>
              </w:rPr>
              <w:t xml:space="preserve">, </w:t>
            </w:r>
            <w:proofErr w:type="spellStart"/>
            <w:r w:rsidRPr="00BE764B">
              <w:rPr>
                <w:sz w:val="22"/>
                <w:szCs w:val="22"/>
              </w:rPr>
              <w:t>Skaffold</w:t>
            </w:r>
            <w:proofErr w:type="spellEnd"/>
            <w:r w:rsidR="00BE764B">
              <w:rPr>
                <w:sz w:val="22"/>
                <w:szCs w:val="22"/>
              </w:rPr>
              <w:t xml:space="preserve">, </w:t>
            </w:r>
            <w:proofErr w:type="spellStart"/>
            <w:r w:rsidR="00BE764B">
              <w:rPr>
                <w:sz w:val="22"/>
                <w:szCs w:val="22"/>
              </w:rPr>
              <w:t>GragpQL</w:t>
            </w:r>
            <w:proofErr w:type="spellEnd"/>
            <w:r w:rsidR="00BE764B">
              <w:rPr>
                <w:sz w:val="22"/>
                <w:szCs w:val="22"/>
              </w:rPr>
              <w:t>, Appollo</w:t>
            </w:r>
          </w:p>
          <w:p w14:paraId="4044A5AE" w14:textId="77777777" w:rsidR="005A4482" w:rsidRPr="00BE764B" w:rsidRDefault="005A4482" w:rsidP="005A4482">
            <w:pPr>
              <w:pStyle w:val="documentpaddedline"/>
              <w:spacing w:line="240" w:lineRule="auto"/>
              <w:rPr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</w:p>
          <w:p w14:paraId="2494D62F" w14:textId="27BAB115" w:rsidR="005A4482" w:rsidRPr="00BE764B" w:rsidRDefault="005A4482" w:rsidP="005A4482">
            <w:pPr>
              <w:pStyle w:val="documentpaddedline"/>
              <w:numPr>
                <w:ilvl w:val="0"/>
                <w:numId w:val="21"/>
              </w:numPr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Tools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and 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Practices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:</w:t>
            </w:r>
          </w:p>
          <w:p w14:paraId="7BC49F39" w14:textId="77777777" w:rsidR="005A4482" w:rsidRPr="00BE764B" w:rsidRDefault="005A4482" w:rsidP="005A4482">
            <w:pPr>
              <w:pStyle w:val="documentpaddedline"/>
              <w:spacing w:line="240" w:lineRule="auto"/>
              <w:rPr>
                <w:rStyle w:val="documenttxtBold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 w14:paraId="59FBC741" w14:textId="189C3932" w:rsidR="005A4482" w:rsidRPr="00BE764B" w:rsidRDefault="005A4482" w:rsidP="005A4482">
            <w:pPr>
              <w:pStyle w:val="documentpaddedline"/>
              <w:numPr>
                <w:ilvl w:val="0"/>
                <w:numId w:val="22"/>
              </w:numPr>
              <w:spacing w:line="280" w:lineRule="atLeast"/>
              <w:rPr>
                <w:sz w:val="22"/>
                <w:szCs w:val="22"/>
              </w:rPr>
            </w:pPr>
            <w:r w:rsidRPr="00BE764B">
              <w:rPr>
                <w:sz w:val="22"/>
                <w:szCs w:val="22"/>
              </w:rPr>
              <w:t>GitHub, Prisma ORM, Playwright, Azure DevOps, Kafka, SCRUM, IAM/PAM</w:t>
            </w:r>
            <w:r w:rsidRPr="00BE764B">
              <w:rPr>
                <w:sz w:val="22"/>
                <w:szCs w:val="22"/>
              </w:rPr>
              <w:t xml:space="preserve">, TypeORM, </w:t>
            </w:r>
            <w:proofErr w:type="spellStart"/>
            <w:r w:rsidRPr="00BE764B">
              <w:rPr>
                <w:sz w:val="22"/>
                <w:szCs w:val="22"/>
              </w:rPr>
              <w:t>Tailwindcss</w:t>
            </w:r>
            <w:proofErr w:type="spellEnd"/>
          </w:p>
          <w:p w14:paraId="1BCFBA91" w14:textId="77777777" w:rsidR="005A4482" w:rsidRDefault="005A4482" w:rsidP="005A4482">
            <w:pPr>
              <w:pStyle w:val="documentpaddedline"/>
              <w:spacing w:line="280" w:lineRule="atLeast"/>
              <w:ind w:left="1680"/>
            </w:pPr>
          </w:p>
          <w:p w14:paraId="4D5A5931" w14:textId="77777777" w:rsidR="005A4482" w:rsidRDefault="005A4482" w:rsidP="005A4482">
            <w:pPr>
              <w:pStyle w:val="documentpaddedline"/>
              <w:spacing w:line="280" w:lineRule="atLeast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02F811BE" w14:textId="77777777" w:rsidR="005A4482" w:rsidRPr="006151C1" w:rsidRDefault="005A4482" w:rsidP="005A4482">
            <w:pPr>
              <w:pStyle w:val="documentsectiontitle"/>
              <w:pBdr>
                <w:bottom w:val="none" w:sz="0" w:space="10" w:color="auto"/>
              </w:pBdr>
              <w:ind w:left="600"/>
              <w:rPr>
                <w:rStyle w:val="documentleftBox"/>
                <w:color w:val="2A2A2A"/>
              </w:rPr>
            </w:pPr>
            <w:r w:rsidRPr="006151C1">
              <w:rPr>
                <w:rStyle w:val="documentleftBox"/>
                <w:color w:val="2A2A2A"/>
              </w:rPr>
              <w:t>Work History</w:t>
            </w:r>
          </w:p>
          <w:p w14:paraId="3922B149" w14:textId="77777777" w:rsidR="005A4482" w:rsidRDefault="005A4482" w:rsidP="005A4482">
            <w:pPr>
              <w:pStyle w:val="documentpaddedline"/>
              <w:spacing w:line="280" w:lineRule="atLeast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5A261414" w14:textId="20C99BCD" w:rsidR="0097785E" w:rsidRPr="00BE764B" w:rsidRDefault="00970322" w:rsidP="0097785E">
            <w:pPr>
              <w:pStyle w:val="documentpaddedline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</w:pPr>
            <w:r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>Senior Back</w:t>
            </w:r>
            <w:r w:rsidR="00BE764B"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>-</w:t>
            </w:r>
            <w:r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>End Developer</w:t>
            </w:r>
            <w:r w:rsidR="0097785E" w:rsidRPr="00BE764B">
              <w:rPr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</w:t>
            </w:r>
            <w:r w:rsidR="0097785E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(Contract)</w:t>
            </w:r>
            <w:r w:rsidR="005A4482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- </w:t>
            </w:r>
            <w:r w:rsidR="005A4482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PickBetta Inc, USA</w:t>
            </w:r>
          </w:p>
          <w:p w14:paraId="01DD1BC3" w14:textId="1507E350" w:rsidR="0097785E" w:rsidRPr="00BE764B" w:rsidRDefault="005A4482" w:rsidP="0097785E">
            <w:pPr>
              <w:pStyle w:val="documentpaddedline"/>
              <w:spacing w:line="280" w:lineRule="atLeast"/>
              <w:ind w:left="600"/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</w:pPr>
            <w:r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April </w:t>
            </w:r>
            <w:r w:rsidR="0097785E"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>2025 – Present</w:t>
            </w:r>
          </w:p>
          <w:p w14:paraId="047B2D88" w14:textId="77777777" w:rsidR="0097785E" w:rsidRDefault="0097785E" w:rsidP="0097785E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</w:pPr>
          </w:p>
          <w:p w14:paraId="3E225504" w14:textId="35A04E00" w:rsidR="005A4482" w:rsidRPr="00BE764B" w:rsidRDefault="005A4482" w:rsidP="005A448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2"/>
                <w:szCs w:val="22"/>
              </w:rPr>
            </w:pPr>
            <w:r w:rsidRPr="00BE764B">
              <w:rPr>
                <w:sz w:val="22"/>
                <w:szCs w:val="22"/>
              </w:rPr>
              <w:t xml:space="preserve">Built core backend services for a microservices-based betting prediction platform using Node.js, </w:t>
            </w:r>
            <w:proofErr w:type="spellStart"/>
            <w:r w:rsidRPr="00BE764B">
              <w:rPr>
                <w:sz w:val="22"/>
                <w:szCs w:val="22"/>
              </w:rPr>
              <w:t>NestJS</w:t>
            </w:r>
            <w:proofErr w:type="spellEnd"/>
            <w:r w:rsidRPr="00BE764B">
              <w:rPr>
                <w:sz w:val="22"/>
                <w:szCs w:val="22"/>
              </w:rPr>
              <w:t>, PostgreSQL.</w:t>
            </w:r>
          </w:p>
          <w:p w14:paraId="462449CD" w14:textId="228C2D1C" w:rsidR="005A4482" w:rsidRPr="00BE764B" w:rsidRDefault="005A4482" w:rsidP="005A448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2"/>
                <w:szCs w:val="22"/>
              </w:rPr>
            </w:pPr>
            <w:r w:rsidRPr="00BE764B">
              <w:rPr>
                <w:sz w:val="22"/>
                <w:szCs w:val="22"/>
              </w:rPr>
              <w:t>Integrated with frontend and ML systems through robust APIs and data pipelines.</w:t>
            </w:r>
          </w:p>
          <w:p w14:paraId="79302505" w14:textId="0DC9994C" w:rsidR="005A4482" w:rsidRPr="00BE764B" w:rsidRDefault="005A4482" w:rsidP="005A448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2"/>
                <w:szCs w:val="22"/>
              </w:rPr>
            </w:pPr>
            <w:r w:rsidRPr="00BE764B">
              <w:rPr>
                <w:sz w:val="22"/>
                <w:szCs w:val="22"/>
              </w:rPr>
              <w:t>Served as Acting CTO; contributed to roadmap planning, stakeholder reporting, and Git strategy.</w:t>
            </w:r>
          </w:p>
          <w:p w14:paraId="47093211" w14:textId="13CA8AFB" w:rsidR="005A4482" w:rsidRPr="00BE764B" w:rsidRDefault="005A4482" w:rsidP="005A448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2"/>
                <w:szCs w:val="22"/>
              </w:rPr>
            </w:pPr>
            <w:r w:rsidRPr="00BE764B">
              <w:rPr>
                <w:sz w:val="22"/>
                <w:szCs w:val="22"/>
              </w:rPr>
              <w:t>Delivered scalable services including billing modules, authentication, and API integrations.</w:t>
            </w:r>
          </w:p>
          <w:p w14:paraId="2283DA9F" w14:textId="77777777" w:rsidR="00BE764B" w:rsidRDefault="005A4482" w:rsidP="005A4482">
            <w:pPr>
              <w:pStyle w:val="documentulli"/>
              <w:numPr>
                <w:ilvl w:val="0"/>
                <w:numId w:val="22"/>
              </w:numPr>
              <w:spacing w:line="276" w:lineRule="auto"/>
              <w:rPr>
                <w:sz w:val="20"/>
                <w:szCs w:val="20"/>
              </w:rPr>
            </w:pPr>
            <w:r w:rsidRPr="00BE764B">
              <w:rPr>
                <w:sz w:val="22"/>
                <w:szCs w:val="22"/>
              </w:rPr>
              <w:t xml:space="preserve">Optimized infrastructure on AWS and </w:t>
            </w:r>
            <w:proofErr w:type="spellStart"/>
            <w:r w:rsidRPr="00BE764B">
              <w:rPr>
                <w:sz w:val="22"/>
                <w:szCs w:val="22"/>
              </w:rPr>
              <w:t>DigitalOcean</w:t>
            </w:r>
            <w:proofErr w:type="spellEnd"/>
            <w:r w:rsidRPr="00BE764B">
              <w:rPr>
                <w:sz w:val="22"/>
                <w:szCs w:val="22"/>
              </w:rPr>
              <w:t xml:space="preserve"> for performance and scalability</w:t>
            </w:r>
            <w:r>
              <w:rPr>
                <w:sz w:val="20"/>
                <w:szCs w:val="20"/>
              </w:rPr>
              <w:t>.</w:t>
            </w:r>
          </w:p>
          <w:p w14:paraId="7AE8AA50" w14:textId="77777777" w:rsidR="00BE764B" w:rsidRDefault="00BE764B" w:rsidP="00BE764B">
            <w:pPr>
              <w:pStyle w:val="documentulli"/>
              <w:spacing w:line="276" w:lineRule="auto"/>
              <w:ind w:left="1680"/>
              <w:rPr>
                <w:sz w:val="20"/>
                <w:szCs w:val="20"/>
              </w:rPr>
            </w:pPr>
          </w:p>
          <w:p w14:paraId="62ADC46E" w14:textId="3364649E" w:rsidR="005A4482" w:rsidRPr="00BE764B" w:rsidRDefault="005A4482" w:rsidP="00BE764B">
            <w:pPr>
              <w:pStyle w:val="documentulli"/>
              <w:spacing w:line="276" w:lineRule="auto"/>
              <w:ind w:left="1276"/>
              <w:rPr>
                <w:sz w:val="20"/>
                <w:szCs w:val="20"/>
              </w:rPr>
            </w:pPr>
            <w:r w:rsidRPr="00BE764B">
              <w:rPr>
                <w:b/>
                <w:bCs/>
              </w:rPr>
              <w:t>Technologies:</w:t>
            </w:r>
            <w:r>
              <w:t xml:space="preserve"> </w:t>
            </w:r>
            <w:proofErr w:type="spellStart"/>
            <w:r>
              <w:t>NestJS</w:t>
            </w:r>
            <w:proofErr w:type="spellEnd"/>
            <w:r>
              <w:t>, Node.js, PostgreSQL, Docker, AWS,</w:t>
            </w:r>
            <w:r w:rsidR="00BE764B">
              <w:t xml:space="preserve"> </w:t>
            </w:r>
            <w:proofErr w:type="spellStart"/>
            <w:r>
              <w:t>DigitalOcean</w:t>
            </w:r>
            <w:proofErr w:type="spellEnd"/>
            <w:r>
              <w:t>, Redis, CI/CD, Kubernetes, Prisma ORM</w:t>
            </w:r>
          </w:p>
          <w:p w14:paraId="2ADA2AF8" w14:textId="77777777" w:rsidR="00CC1922" w:rsidRPr="00305A8D" w:rsidRDefault="00CC1922" w:rsidP="00BE764B">
            <w:pPr>
              <w:pStyle w:val="documentulli"/>
              <w:spacing w:line="280" w:lineRule="atLeast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</w:p>
          <w:p w14:paraId="20927726" w14:textId="77777777" w:rsidR="0097785E" w:rsidRDefault="0097785E" w:rsidP="00DF1F51">
            <w:pPr>
              <w:pStyle w:val="documentpaddedline"/>
              <w:spacing w:line="280" w:lineRule="atLeast"/>
              <w:ind w:left="600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25035849" w14:textId="7D6E35F0" w:rsidR="00DF1F51" w:rsidRPr="00BE764B" w:rsidRDefault="00DF1F51" w:rsidP="00DF1F51">
            <w:pPr>
              <w:pStyle w:val="documentpaddedline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</w:pP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Back-End Developer (</w:t>
            </w:r>
            <w:r w:rsidR="007E3227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Contract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)</w:t>
            </w:r>
            <w:r w:rsidR="00BE764B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- </w:t>
            </w:r>
            <w:r w:rsidR="00BE764B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Cognizant Technologies, UK</w:t>
            </w:r>
          </w:p>
          <w:p w14:paraId="27C3B295" w14:textId="01AE3A93" w:rsidR="00DF1F51" w:rsidRPr="00BE764B" w:rsidRDefault="00BE764B" w:rsidP="00AD0C19">
            <w:pPr>
              <w:pStyle w:val="documentpaddedline"/>
              <w:spacing w:line="280" w:lineRule="atLeast"/>
              <w:ind w:left="600"/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</w:pPr>
            <w:r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November </w:t>
            </w:r>
            <w:r w:rsidR="00DF1F51"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2024 </w:t>
            </w:r>
            <w:r w:rsidR="00AD0C19"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>–</w:t>
            </w:r>
            <w:r w:rsidR="00DF1F51"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</w:t>
            </w:r>
            <w:r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January </w:t>
            </w:r>
            <w:r w:rsidR="0097785E" w:rsidRPr="00BE764B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>2025</w:t>
            </w:r>
          </w:p>
          <w:p w14:paraId="53087E4C" w14:textId="77777777" w:rsidR="00AD0C19" w:rsidRPr="00AD0C19" w:rsidRDefault="00AD0C19" w:rsidP="00AD0C19">
            <w:pPr>
              <w:pStyle w:val="documentpaddedline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</w:pPr>
          </w:p>
          <w:p w14:paraId="1025E7CC" w14:textId="7392531B" w:rsidR="00BE764B" w:rsidRDefault="00BE764B" w:rsidP="00BE764B">
            <w:pPr>
              <w:pStyle w:val="ListParagraph"/>
              <w:numPr>
                <w:ilvl w:val="0"/>
                <w:numId w:val="22"/>
              </w:numPr>
            </w:pPr>
            <w:r>
              <w:t>Developed scalable microservices and RESTful APIs for IoT and stream processing systems.</w:t>
            </w:r>
          </w:p>
          <w:p w14:paraId="193A3934" w14:textId="3931111F" w:rsidR="00BE764B" w:rsidRDefault="00BE764B" w:rsidP="00BE764B">
            <w:pPr>
              <w:pStyle w:val="ListParagraph"/>
              <w:numPr>
                <w:ilvl w:val="0"/>
                <w:numId w:val="22"/>
              </w:numPr>
            </w:pPr>
            <w:r>
              <w:t>Managed Azure Smart Metering and Stream Processing projects.</w:t>
            </w:r>
          </w:p>
          <w:p w14:paraId="6345DD82" w14:textId="6C16E8F7" w:rsidR="00DF1F51" w:rsidRPr="00BE764B" w:rsidRDefault="00BE764B" w:rsidP="00BE764B">
            <w:pPr>
              <w:pStyle w:val="documentulli"/>
              <w:numPr>
                <w:ilvl w:val="0"/>
                <w:numId w:val="22"/>
              </w:numPr>
              <w:spacing w:line="280" w:lineRule="atLeast"/>
              <w:rPr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lastRenderedPageBreak/>
              <w:t>Built CI/CD pipelines with Jenkins and improved deployment automation.</w:t>
            </w:r>
          </w:p>
          <w:p w14:paraId="0491D354" w14:textId="77777777" w:rsidR="00BE764B" w:rsidRPr="00BE764B" w:rsidRDefault="00BE764B" w:rsidP="00BE764B">
            <w:pPr>
              <w:pStyle w:val="documentulli"/>
              <w:spacing w:line="280" w:lineRule="atLeast"/>
              <w:rPr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3DC59D06" w14:textId="554E27EF" w:rsidR="00BE764B" w:rsidRPr="00BE764B" w:rsidRDefault="00BE764B" w:rsidP="00BE764B">
            <w:pPr>
              <w:pStyle w:val="documentulli"/>
              <w:spacing w:line="276" w:lineRule="auto"/>
              <w:ind w:left="1276"/>
              <w:rPr>
                <w:sz w:val="20"/>
                <w:szCs w:val="20"/>
              </w:rPr>
            </w:pPr>
            <w:r w:rsidRPr="00BE764B">
              <w:rPr>
                <w:b/>
                <w:bCs/>
              </w:rPr>
              <w:t>Technologies:</w:t>
            </w:r>
            <w:r>
              <w:t xml:space="preserve"> Azure IoT, Azure Boards, Node.js, Express, PostgreSQL, Prisma, Docker, Kubernetes, React</w:t>
            </w:r>
          </w:p>
          <w:p w14:paraId="62D28E26" w14:textId="77777777" w:rsidR="00DF1F51" w:rsidRDefault="00DF1F51" w:rsidP="00BE764B">
            <w:pPr>
              <w:pStyle w:val="documentpaddedline"/>
              <w:spacing w:line="280" w:lineRule="atLeast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326B71E9" w14:textId="77777777" w:rsidR="00DF1F51" w:rsidRDefault="00DF1F51">
            <w:pPr>
              <w:pStyle w:val="documentpaddedline"/>
              <w:spacing w:line="280" w:lineRule="atLeast"/>
              <w:ind w:left="600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05A566BE" w14:textId="7970A79E" w:rsidR="00F20A03" w:rsidRDefault="00BE764B" w:rsidP="00BE764B">
            <w:pPr>
              <w:pStyle w:val="documentpaddedline"/>
              <w:spacing w:line="280" w:lineRule="atLeast"/>
              <w:ind w:left="600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Senior </w:t>
            </w:r>
            <w:r w:rsidR="00440113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Full Stack</w:t>
            </w:r>
            <w:r w:rsidR="007E3227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Developer </w:t>
            </w:r>
            <w:r w:rsidR="0046581C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(</w:t>
            </w:r>
            <w:r w:rsidR="00DF1F51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Contract</w:t>
            </w:r>
            <w:r w:rsidR="0046581C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)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- </w:t>
            </w:r>
            <w:proofErr w:type="spellStart"/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Tennet</w:t>
            </w:r>
            <w:proofErr w:type="spellEnd"/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GmbH, Germany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.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March </w:t>
            </w:r>
            <w:r w:rsidR="00000000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202</w:t>
            </w:r>
            <w:r w:rsidR="007E3227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3</w:t>
            </w:r>
            <w:r w:rsidR="00000000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–</w:t>
            </w:r>
            <w:r w:rsidR="00000000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</w:t>
            </w:r>
            <w:r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October </w:t>
            </w:r>
            <w:r w:rsidR="00DF1F51" w:rsidRPr="00BE764B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2024</w:t>
            </w:r>
          </w:p>
          <w:p w14:paraId="3B4378BF" w14:textId="77777777" w:rsidR="00BE764B" w:rsidRPr="00BE764B" w:rsidRDefault="00BE764B" w:rsidP="00BE764B">
            <w:pPr>
              <w:pStyle w:val="documentpaddedline"/>
              <w:spacing w:line="280" w:lineRule="atLeast"/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</w:pPr>
          </w:p>
          <w:p w14:paraId="38458E61" w14:textId="5DD585EE" w:rsidR="00BE764B" w:rsidRDefault="00BE764B" w:rsidP="00BE764B">
            <w:pPr>
              <w:pStyle w:val="ListParagraph"/>
              <w:numPr>
                <w:ilvl w:val="0"/>
                <w:numId w:val="22"/>
              </w:numPr>
            </w:pPr>
            <w:r>
              <w:t>Designed and implemented secure API services using Node.js and Express.</w:t>
            </w:r>
          </w:p>
          <w:p w14:paraId="5F73E4D8" w14:textId="51D47C5D" w:rsidR="00BE764B" w:rsidRDefault="00BE764B" w:rsidP="00BE764B">
            <w:pPr>
              <w:pStyle w:val="ListParagraph"/>
              <w:numPr>
                <w:ilvl w:val="0"/>
                <w:numId w:val="22"/>
              </w:numPr>
            </w:pPr>
            <w:r>
              <w:t>Led a small team to deliver timely backend releases.</w:t>
            </w:r>
          </w:p>
          <w:p w14:paraId="7C1F28DA" w14:textId="6D1E5925" w:rsidR="00BE764B" w:rsidRDefault="00BE764B" w:rsidP="00BE764B">
            <w:pPr>
              <w:pStyle w:val="ListParagraph"/>
              <w:numPr>
                <w:ilvl w:val="0"/>
                <w:numId w:val="22"/>
              </w:numPr>
            </w:pPr>
            <w:r>
              <w:t>Migrated systems from JavaScript to TypeScript for enhanced maintainability and security.</w:t>
            </w:r>
          </w:p>
          <w:p w14:paraId="526F3319" w14:textId="7E2D3976" w:rsidR="00BE764B" w:rsidRDefault="00BE764B" w:rsidP="00BE764B">
            <w:pPr>
              <w:pStyle w:val="ListParagraph"/>
              <w:numPr>
                <w:ilvl w:val="0"/>
                <w:numId w:val="22"/>
              </w:numPr>
            </w:pPr>
            <w:r>
              <w:t>Worked on business insights dashboards using Azure cloud and SEO tools.</w:t>
            </w:r>
          </w:p>
          <w:p w14:paraId="70C758DD" w14:textId="77777777" w:rsidR="00BE764B" w:rsidRDefault="00BE764B" w:rsidP="00BE764B">
            <w:pPr>
              <w:ind w:left="1320"/>
            </w:pPr>
          </w:p>
          <w:p w14:paraId="5FA06561" w14:textId="77777777" w:rsidR="00BE764B" w:rsidRPr="00BE764B" w:rsidRDefault="00BE764B" w:rsidP="00BE764B">
            <w:pPr>
              <w:pStyle w:val="documentulli"/>
              <w:spacing w:line="276" w:lineRule="auto"/>
              <w:ind w:left="1276"/>
              <w:rPr>
                <w:sz w:val="20"/>
                <w:szCs w:val="20"/>
              </w:rPr>
            </w:pPr>
            <w:r w:rsidRPr="00BE764B">
              <w:rPr>
                <w:b/>
                <w:bCs/>
              </w:rPr>
              <w:t>Technologies:</w:t>
            </w:r>
            <w:r>
              <w:t xml:space="preserve"> Azure IoT, Azure Boards, Node.js, Express, PostgreSQL, Prisma, Docker, Kubernetes, React</w:t>
            </w:r>
          </w:p>
          <w:p w14:paraId="05927BB4" w14:textId="77777777" w:rsidR="00BE764B" w:rsidRDefault="00BE764B" w:rsidP="00BE764B">
            <w:pPr>
              <w:pStyle w:val="ListParagraph"/>
              <w:ind w:left="1680"/>
            </w:pPr>
          </w:p>
          <w:p w14:paraId="1B18122D" w14:textId="77777777" w:rsidR="009A7246" w:rsidRPr="007A50B9" w:rsidRDefault="009A7246" w:rsidP="00111452">
            <w:pPr>
              <w:pStyle w:val="p"/>
              <w:spacing w:line="280" w:lineRule="atLeast"/>
              <w:rPr>
                <w:rStyle w:val="Strong1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4B57B435" w14:textId="533F40E8" w:rsidR="00F20A03" w:rsidRPr="00AA33EB" w:rsidRDefault="00000000">
            <w:pPr>
              <w:pStyle w:val="p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AA33EB"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SKILLS IMPLEMENTED:</w:t>
            </w:r>
          </w:p>
          <w:p w14:paraId="7EA924C0" w14:textId="5388025A" w:rsidR="00F20A03" w:rsidRPr="007A50B9" w:rsidRDefault="00000000">
            <w:pPr>
              <w:pStyle w:val="documentulli"/>
              <w:numPr>
                <w:ilvl w:val="0"/>
                <w:numId w:val="2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Nextjs</w:t>
            </w:r>
            <w:r w:rsidR="00424F18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(Typescript)</w:t>
            </w:r>
          </w:p>
          <w:p w14:paraId="39F3CF3D" w14:textId="77777777" w:rsidR="00F20A03" w:rsidRDefault="00000000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Tailwind CSS</w:t>
            </w:r>
          </w:p>
          <w:p w14:paraId="6D901BCD" w14:textId="5A39964C" w:rsidR="0069373E" w:rsidRPr="0069373E" w:rsidRDefault="0069373E" w:rsidP="0069373E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Node / </w:t>
            </w: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Expressjs</w:t>
            </w:r>
            <w:proofErr w:type="spellEnd"/>
          </w:p>
          <w:p w14:paraId="3EE48C46" w14:textId="51CDD2B3" w:rsidR="00F20A03" w:rsidRPr="007A50B9" w:rsidRDefault="007547D5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MongoDb</w:t>
            </w:r>
            <w:proofErr w:type="spellEnd"/>
          </w:p>
          <w:p w14:paraId="2DCDA954" w14:textId="3EA310A9" w:rsidR="004B0D26" w:rsidRPr="007A50B9" w:rsidRDefault="004B0D26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GraphQL</w:t>
            </w:r>
            <w:proofErr w:type="spellEnd"/>
          </w:p>
          <w:p w14:paraId="3C192DE9" w14:textId="513D6DDE" w:rsidR="007547D5" w:rsidRPr="007A50B9" w:rsidRDefault="007547D5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Prisma ORM</w:t>
            </w:r>
          </w:p>
          <w:p w14:paraId="60E63B0F" w14:textId="5FE10F67" w:rsidR="00F20A03" w:rsidRPr="007A50B9" w:rsidRDefault="007547D5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Firebase</w:t>
            </w:r>
          </w:p>
          <w:p w14:paraId="649206FF" w14:textId="363FA44E" w:rsidR="00DF1F51" w:rsidRPr="007A50B9" w:rsidRDefault="00DF1F51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PlayWright</w:t>
            </w:r>
            <w:proofErr w:type="spellEnd"/>
          </w:p>
          <w:p w14:paraId="47E6E28E" w14:textId="2C5BC9F5" w:rsidR="007547D5" w:rsidRPr="007A50B9" w:rsidRDefault="00440113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AzureDevOps</w:t>
            </w:r>
            <w:proofErr w:type="spellEnd"/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/ </w:t>
            </w: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AzureBoard</w:t>
            </w:r>
            <w:proofErr w:type="spellEnd"/>
          </w:p>
          <w:p w14:paraId="075F8405" w14:textId="5737D828" w:rsidR="007547D5" w:rsidRPr="00D26292" w:rsidRDefault="00166D21" w:rsidP="007547D5">
            <w:pPr>
              <w:pStyle w:val="documentulli"/>
              <w:numPr>
                <w:ilvl w:val="0"/>
                <w:numId w:val="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Github</w:t>
            </w:r>
            <w:proofErr w:type="spellEnd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(VCS)</w:t>
            </w:r>
          </w:p>
          <w:p w14:paraId="7B74A249" w14:textId="05A682FD" w:rsidR="00F20A03" w:rsidRPr="007A50B9" w:rsidRDefault="00000000">
            <w:pPr>
              <w:pStyle w:val="documentpaddedline"/>
              <w:pBdr>
                <w:top w:val="none" w:sz="0" w:space="20" w:color="auto"/>
              </w:pBdr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The Recruitment Consult, </w:t>
            </w:r>
            <w:r w:rsidR="009A396E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UK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- </w:t>
            </w: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Full-Stack Engineer (Hybrid)</w:t>
            </w:r>
          </w:p>
          <w:p w14:paraId="4482C3AE" w14:textId="09126EE8" w:rsidR="00F20A03" w:rsidRPr="007A50B9" w:rsidRDefault="00000000">
            <w:pPr>
              <w:pStyle w:val="documentpaddedline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</w:pP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08/202</w:t>
            </w:r>
            <w:r w:rsidR="00112415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2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- </w:t>
            </w:r>
            <w:r w:rsidR="005048DC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02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/202</w:t>
            </w:r>
            <w:r w:rsidR="00112415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3</w:t>
            </w:r>
          </w:p>
          <w:p w14:paraId="6799B91C" w14:textId="554A46BC" w:rsidR="00F20A03" w:rsidRPr="007A50B9" w:rsidRDefault="00000000">
            <w:pPr>
              <w:pStyle w:val="documentulli"/>
              <w:numPr>
                <w:ilvl w:val="0"/>
                <w:numId w:val="3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Optimized engineering processes by implementing innovative solutions and streamlining workflow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0F5F4B48" w14:textId="73AD2AA7" w:rsidR="00F20A03" w:rsidRPr="007A50B9" w:rsidRDefault="00000000">
            <w:pPr>
              <w:pStyle w:val="documentulli"/>
              <w:numPr>
                <w:ilvl w:val="0"/>
                <w:numId w:val="3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Spearheaded startup initiative within 6-month tenure at Recruitment Consult, leveraging technologies to achieved 70% increase in traffic within just 2 months of project execution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55D7B00B" w14:textId="1C024223" w:rsidR="00F20A03" w:rsidRPr="007A50B9" w:rsidRDefault="00000000">
            <w:pPr>
              <w:pStyle w:val="documentulli"/>
              <w:numPr>
                <w:ilvl w:val="0"/>
                <w:numId w:val="3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Implemented rugged microservice on Kubernetes over AWS infrastructure which </w:t>
            </w:r>
            <w:r w:rsidR="0046581C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increased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data and API performance of project.</w:t>
            </w:r>
          </w:p>
          <w:p w14:paraId="4E897A40" w14:textId="2D90D66B" w:rsidR="00F20A03" w:rsidRDefault="00000000">
            <w:pPr>
              <w:pStyle w:val="documentulli"/>
              <w:numPr>
                <w:ilvl w:val="0"/>
                <w:numId w:val="3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Presented technical findings to stakeholders, ensuring </w:t>
            </w:r>
            <w:r w:rsidR="0046581C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a 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clear understanding of project status and goals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5BD6314A" w14:textId="1CB8F65C" w:rsidR="009F4C80" w:rsidRPr="007A50B9" w:rsidRDefault="009F4C80">
            <w:pPr>
              <w:pStyle w:val="documentulli"/>
              <w:numPr>
                <w:ilvl w:val="0"/>
                <w:numId w:val="3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UI / UX Implementations for customer better feedback / workflow</w:t>
            </w:r>
          </w:p>
          <w:p w14:paraId="33F31C57" w14:textId="77777777" w:rsidR="00DE7D00" w:rsidRPr="007A50B9" w:rsidRDefault="00DE7D00">
            <w:pPr>
              <w:pStyle w:val="p"/>
              <w:spacing w:line="280" w:lineRule="atLeast"/>
              <w:ind w:left="600"/>
              <w:rPr>
                <w:rStyle w:val="Strong1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0B23C471" w14:textId="5C4486A0" w:rsidR="00F20A03" w:rsidRPr="007A50B9" w:rsidRDefault="00000000">
            <w:pPr>
              <w:pStyle w:val="p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7A50B9"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SKILL</w:t>
            </w:r>
            <w:r w:rsidR="00C32077" w:rsidRPr="007A50B9"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</w:t>
            </w:r>
            <w:r w:rsidRPr="007A50B9"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IMPLEMENTED:</w:t>
            </w:r>
          </w:p>
          <w:p w14:paraId="7633D8B2" w14:textId="14CD9440" w:rsidR="00F20A03" w:rsidRPr="007A50B9" w:rsidRDefault="00FD6594">
            <w:pPr>
              <w:pStyle w:val="documentulli"/>
              <w:numPr>
                <w:ilvl w:val="0"/>
                <w:numId w:val="4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GCP / 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Kubernetes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Services</w:t>
            </w:r>
          </w:p>
          <w:p w14:paraId="3E0D26F7" w14:textId="54855863" w:rsidR="00F20A03" w:rsidRPr="007A50B9" w:rsidRDefault="00000000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Nodejs</w:t>
            </w:r>
            <w:r w:rsidR="00424F18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(Typescript)</w:t>
            </w:r>
          </w:p>
          <w:p w14:paraId="199CA6C7" w14:textId="7B1AEEB4" w:rsidR="00F20A03" w:rsidRPr="007A50B9" w:rsidRDefault="00000000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React</w:t>
            </w:r>
            <w:r w:rsidR="00440113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/ </w:t>
            </w:r>
            <w:proofErr w:type="spellStart"/>
            <w:r w:rsidR="00440113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Vuejs</w:t>
            </w:r>
            <w:proofErr w:type="spellEnd"/>
          </w:p>
          <w:p w14:paraId="29B6D9FD" w14:textId="77777777" w:rsidR="00F20A03" w:rsidRPr="007A50B9" w:rsidRDefault="00000000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Kafka MQ</w:t>
            </w:r>
          </w:p>
          <w:p w14:paraId="2A88987A" w14:textId="1E3B98B6" w:rsidR="00F20A03" w:rsidRPr="00D26292" w:rsidRDefault="00000000" w:rsidP="00D26292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Nextjs</w:t>
            </w:r>
            <w:r w:rsidR="00424F18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(Typescript)</w:t>
            </w:r>
          </w:p>
          <w:p w14:paraId="554E4747" w14:textId="77777777" w:rsidR="00F20A03" w:rsidRPr="007A50B9" w:rsidRDefault="00000000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Postgres</w:t>
            </w:r>
          </w:p>
          <w:p w14:paraId="37114928" w14:textId="77777777" w:rsidR="00F20A03" w:rsidRDefault="00000000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MongoDb</w:t>
            </w:r>
            <w:proofErr w:type="spellEnd"/>
          </w:p>
          <w:p w14:paraId="65AB25CD" w14:textId="2385A353" w:rsidR="00440113" w:rsidRPr="007A50B9" w:rsidRDefault="00440113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ASP.Net</w:t>
            </w:r>
          </w:p>
          <w:p w14:paraId="6AD96BD0" w14:textId="26C9314D" w:rsidR="004B0D26" w:rsidRPr="007A50B9" w:rsidRDefault="004B0D26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GraphQL</w:t>
            </w:r>
            <w:proofErr w:type="spellEnd"/>
          </w:p>
          <w:p w14:paraId="140E08A5" w14:textId="7FEDB085" w:rsidR="009D4D66" w:rsidRDefault="009D4D66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Docker</w:t>
            </w:r>
          </w:p>
          <w:p w14:paraId="45B4C65F" w14:textId="6AA1504F" w:rsidR="009A396E" w:rsidRPr="007A50B9" w:rsidRDefault="009A396E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Azure Cloud Services</w:t>
            </w:r>
          </w:p>
          <w:p w14:paraId="2C65BC51" w14:textId="4FA0D87B" w:rsidR="00BC22D3" w:rsidRPr="007A50B9" w:rsidRDefault="00BC22D3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I</w:t>
            </w:r>
            <w:r w:rsidR="00C32077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dentity 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</w:t>
            </w:r>
            <w:r w:rsidR="00C32077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ccess 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</w:t>
            </w:r>
            <w:r w:rsidR="00C32077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anagement</w:t>
            </w:r>
          </w:p>
          <w:p w14:paraId="419CDD45" w14:textId="3CF142AA" w:rsidR="00112415" w:rsidRPr="009A7246" w:rsidRDefault="00166D21" w:rsidP="009A7246">
            <w:pPr>
              <w:pStyle w:val="documentulli"/>
              <w:numPr>
                <w:ilvl w:val="0"/>
                <w:numId w:val="4"/>
              </w:numPr>
              <w:spacing w:line="280" w:lineRule="atLeast"/>
              <w:ind w:left="820" w:hanging="202"/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Github</w:t>
            </w:r>
            <w:proofErr w:type="spellEnd"/>
          </w:p>
          <w:p w14:paraId="1318BAE1" w14:textId="002401A4" w:rsidR="00F20A03" w:rsidRPr="009A396E" w:rsidRDefault="009A396E" w:rsidP="009A396E">
            <w:pPr>
              <w:pStyle w:val="documentpaddedline"/>
              <w:pBdr>
                <w:top w:val="none" w:sz="0" w:space="20" w:color="auto"/>
              </w:pBdr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De-Golojan Technologies Ltd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–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CEO / Senior</w:t>
            </w: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Software Engineer</w:t>
            </w: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(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Full Time</w:t>
            </w: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)</w:t>
            </w:r>
            <w:r>
              <w:rPr>
                <w:rStyle w:val="documentleftBox"/>
                <w:rFonts w:eastAsia="Open Sans"/>
              </w:rPr>
              <w:t xml:space="preserve"> 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10/20</w:t>
            </w:r>
            <w:r w:rsidR="00BF2418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1</w:t>
            </w:r>
            <w:r w:rsidR="008707B5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8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- 11/202</w:t>
            </w:r>
            <w:r w:rsidR="008707B5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0</w:t>
            </w:r>
          </w:p>
          <w:p w14:paraId="36C5F98B" w14:textId="0CFB3819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lastRenderedPageBreak/>
              <w:t>Implemented robust security measures to protect sensitive user data from unauthorized access or breaches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64031EFD" w14:textId="1CA3BE59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Developed scalable backend systems to support high-traffic websites and applications, ensuring smooth operation during peak times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5EF89CE6" w14:textId="2AA0F04F" w:rsidR="00C32077" w:rsidRPr="007A50B9" w:rsidRDefault="00C32077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Integrated GCP-based IAS authentications to improve </w:t>
            </w:r>
            <w:r w:rsidR="00424F18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the 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security of the system.</w:t>
            </w:r>
          </w:p>
          <w:p w14:paraId="66C8B36A" w14:textId="50CA16B3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Reduced page load times by optimizing front-end assets such as JavaScript files, stylesheets, and images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3C97CBBD" w14:textId="73D5BDF8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Refactored legacy codebases to modernize software architecture and improve maintainability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266FF085" w14:textId="69E5D757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Implemented continuous integration pipelines for automated testing and deployment of software updates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2F6AF682" w14:textId="31831560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Participated in client meetings and presentations to provide technical expertise and guidance during project planning stages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357FAB0D" w14:textId="77777777" w:rsidR="00F20A03" w:rsidRPr="007A50B9" w:rsidRDefault="00000000">
            <w:pPr>
              <w:pStyle w:val="documentulli"/>
              <w:numPr>
                <w:ilvl w:val="0"/>
                <w:numId w:val="7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Worked with back-end developers to design APIs</w:t>
            </w:r>
          </w:p>
          <w:p w14:paraId="3B735529" w14:textId="77777777" w:rsidR="00DE7D00" w:rsidRPr="007A50B9" w:rsidRDefault="00DE7D00">
            <w:pPr>
              <w:pStyle w:val="p"/>
              <w:spacing w:line="280" w:lineRule="atLeast"/>
              <w:ind w:left="600"/>
              <w:rPr>
                <w:rStyle w:val="Strong1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7DD1D2AF" w14:textId="7FFD820E" w:rsidR="00F20A03" w:rsidRPr="007A50B9" w:rsidRDefault="00000000">
            <w:pPr>
              <w:pStyle w:val="p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7A50B9"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SKILLS IMPLEMENTED:</w:t>
            </w:r>
          </w:p>
          <w:p w14:paraId="758C6FEB" w14:textId="49A96927" w:rsidR="00F20A03" w:rsidRPr="007A50B9" w:rsidRDefault="009A396E">
            <w:pPr>
              <w:pStyle w:val="documentulli"/>
              <w:numPr>
                <w:ilvl w:val="0"/>
                <w:numId w:val="8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PHP / </w:t>
            </w: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Javascript</w:t>
            </w:r>
            <w:proofErr w:type="spellEnd"/>
          </w:p>
          <w:p w14:paraId="27AE7D63" w14:textId="74D253C0" w:rsidR="00F20A03" w:rsidRDefault="00000000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GCP</w:t>
            </w:r>
          </w:p>
          <w:p w14:paraId="38E88136" w14:textId="14BFD1E2" w:rsidR="00D26292" w:rsidRPr="007A50B9" w:rsidRDefault="00D26292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Bootstrap / Materials UI</w:t>
            </w:r>
          </w:p>
          <w:p w14:paraId="6C0D11E8" w14:textId="20395906" w:rsidR="00F20A03" w:rsidRDefault="00000000" w:rsidP="00B37226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AWS</w:t>
            </w:r>
          </w:p>
          <w:p w14:paraId="2AA49BE0" w14:textId="005D1570" w:rsidR="00C44B7A" w:rsidRPr="00B37226" w:rsidRDefault="00C44B7A" w:rsidP="00B37226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Azure Cloud</w:t>
            </w:r>
          </w:p>
          <w:p w14:paraId="4C74F468" w14:textId="77777777" w:rsidR="00F20A03" w:rsidRPr="007A50B9" w:rsidRDefault="00000000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TypeScript</w:t>
            </w:r>
          </w:p>
          <w:p w14:paraId="3DD10ED3" w14:textId="3DFED6E2" w:rsidR="00F20A03" w:rsidRPr="007A50B9" w:rsidRDefault="00000000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Tailwind CSS</w:t>
            </w:r>
            <w:r w:rsidR="00440113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/ CSS / SCSS / HTML5</w:t>
            </w:r>
          </w:p>
          <w:p w14:paraId="183294B7" w14:textId="77777777" w:rsidR="00F20A03" w:rsidRPr="007A50B9" w:rsidRDefault="00000000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Nodejs and Express</w:t>
            </w:r>
          </w:p>
          <w:p w14:paraId="4B1AC24C" w14:textId="6D49A506" w:rsidR="00BC22D3" w:rsidRDefault="009A396E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MySQL</w:t>
            </w:r>
          </w:p>
          <w:p w14:paraId="46041263" w14:textId="5A77265A" w:rsidR="009A396E" w:rsidRPr="007A50B9" w:rsidRDefault="00D26292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MSSQL</w:t>
            </w:r>
          </w:p>
          <w:p w14:paraId="677FDEB6" w14:textId="12D68DAA" w:rsidR="00F20A03" w:rsidRPr="007A50B9" w:rsidRDefault="0046581C">
            <w:pPr>
              <w:pStyle w:val="documentulli"/>
              <w:numPr>
                <w:ilvl w:val="0"/>
                <w:numId w:val="8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MongoDB</w:t>
            </w:r>
          </w:p>
          <w:p w14:paraId="21A223B5" w14:textId="77777777" w:rsidR="00F20A03" w:rsidRPr="007A50B9" w:rsidRDefault="00000000">
            <w:pPr>
              <w:pStyle w:val="documentpaddedline"/>
              <w:pBdr>
                <w:top w:val="none" w:sz="0" w:space="20" w:color="auto"/>
              </w:pBdr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First Atlantic Semiconductors &amp; Microelectronics</w:t>
            </w: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- </w:t>
            </w:r>
            <w:r w:rsidRPr="007A50B9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Software Engineer (Full Time)</w:t>
            </w:r>
          </w:p>
          <w:p w14:paraId="644094CB" w14:textId="1188AE74" w:rsidR="00F20A03" w:rsidRPr="007A50B9" w:rsidRDefault="00000000">
            <w:pPr>
              <w:pStyle w:val="documentpaddedline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</w:pPr>
            <w:r w:rsidRPr="007A50B9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02/2011 - 12/201</w:t>
            </w:r>
            <w:r w:rsidR="005048DC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>4</w:t>
            </w:r>
          </w:p>
          <w:p w14:paraId="0EC9FA2E" w14:textId="7AA0B9ED" w:rsidR="004B4131" w:rsidRPr="007A50B9" w:rsidRDefault="00000000" w:rsidP="004B4131">
            <w:pPr>
              <w:pStyle w:val="documentulli"/>
              <w:numPr>
                <w:ilvl w:val="0"/>
                <w:numId w:val="11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Improved software performance by identifying and resolving bottlenecks in code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27C0292A" w14:textId="0B87E089" w:rsidR="004B4131" w:rsidRPr="007A50B9" w:rsidRDefault="004B4131" w:rsidP="004B4131">
            <w:pPr>
              <w:pStyle w:val="documentulli"/>
              <w:numPr>
                <w:ilvl w:val="0"/>
                <w:numId w:val="11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Coordinated team for improving code contribution via Git and VC</w:t>
            </w:r>
            <w:r w:rsidR="00B367A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s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385BF6C8" w14:textId="06FEDE5C" w:rsidR="00F20A03" w:rsidRPr="007A50B9" w:rsidRDefault="00000000">
            <w:pPr>
              <w:pStyle w:val="documentulli"/>
              <w:numPr>
                <w:ilvl w:val="0"/>
                <w:numId w:val="11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Developed scalable and maintainable code, ensuring long-term stability of software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3B173358" w14:textId="0041A03B" w:rsidR="00F20A03" w:rsidRPr="007A50B9" w:rsidRDefault="00000000">
            <w:pPr>
              <w:pStyle w:val="documentulli"/>
              <w:numPr>
                <w:ilvl w:val="0"/>
                <w:numId w:val="11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Integrated new technologies into existing systems, increasing 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capabilities,</w:t>
            </w: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and improving overall performance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041984E6" w14:textId="77777777" w:rsidR="00F20A03" w:rsidRPr="007A50B9" w:rsidRDefault="00000000">
            <w:pPr>
              <w:pStyle w:val="documentulli"/>
              <w:numPr>
                <w:ilvl w:val="0"/>
                <w:numId w:val="11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Consistently met project deadlines by effectively managing time and prioritizing tasks according to importance</w:t>
            </w:r>
          </w:p>
          <w:p w14:paraId="620C1B6F" w14:textId="2B6F6C48" w:rsidR="00F20A03" w:rsidRPr="007A50B9" w:rsidRDefault="00000000">
            <w:pPr>
              <w:pStyle w:val="documentulli"/>
              <w:numPr>
                <w:ilvl w:val="0"/>
                <w:numId w:val="11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Collaborated with cross-functional teams to deliver high-quality software products on schedule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05854DCA" w14:textId="6C99CD1C" w:rsidR="00F20A03" w:rsidRPr="007A50B9" w:rsidRDefault="00000000">
            <w:pPr>
              <w:pStyle w:val="documentulli"/>
              <w:numPr>
                <w:ilvl w:val="0"/>
                <w:numId w:val="11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Analyzed proposed technical solutions based on customer requirements</w:t>
            </w:r>
            <w:r w:rsidR="00DE7D00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</w:p>
          <w:p w14:paraId="28905C11" w14:textId="77777777" w:rsidR="00DE7D00" w:rsidRPr="007A50B9" w:rsidRDefault="00DE7D00" w:rsidP="00DE7D00">
            <w:pPr>
              <w:pStyle w:val="documentulli"/>
              <w:spacing w:line="280" w:lineRule="atLeast"/>
              <w:ind w:left="820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6605F767" w14:textId="77777777" w:rsidR="00F20A03" w:rsidRPr="007A50B9" w:rsidRDefault="00000000">
            <w:pPr>
              <w:pStyle w:val="p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7A50B9"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SKILLS IMPLEMENTED:</w:t>
            </w:r>
          </w:p>
          <w:p w14:paraId="0DF10D07" w14:textId="10DC0A01" w:rsidR="00F20A03" w:rsidRPr="007A50B9" w:rsidRDefault="00000000">
            <w:pPr>
              <w:pStyle w:val="documentulli"/>
              <w:numPr>
                <w:ilvl w:val="0"/>
                <w:numId w:val="12"/>
              </w:numPr>
              <w:spacing w:before="240"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PHP</w:t>
            </w:r>
            <w:r w:rsidR="007A50B9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Back-end </w:t>
            </w:r>
            <w:proofErr w:type="spellStart"/>
            <w:r w:rsidR="007A50B9"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Developemt</w:t>
            </w:r>
            <w:proofErr w:type="spellEnd"/>
          </w:p>
          <w:p w14:paraId="738D7A84" w14:textId="100889E1" w:rsidR="00F20A03" w:rsidRPr="007A50B9" w:rsidRDefault="00000000">
            <w:pPr>
              <w:pStyle w:val="documentulli"/>
              <w:numPr>
                <w:ilvl w:val="0"/>
                <w:numId w:val="1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JavaScript</w:t>
            </w:r>
            <w:r w:rsidR="00424F18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/ TypeScript</w:t>
            </w:r>
          </w:p>
          <w:p w14:paraId="15A203E8" w14:textId="77777777" w:rsidR="00F20A03" w:rsidRPr="007A50B9" w:rsidRDefault="00000000">
            <w:pPr>
              <w:pStyle w:val="documentulli"/>
              <w:numPr>
                <w:ilvl w:val="0"/>
                <w:numId w:val="1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CSS, HTML5, Bootstrap &amp; Materials UI</w:t>
            </w:r>
          </w:p>
          <w:p w14:paraId="037C88C4" w14:textId="77777777" w:rsidR="00F20A03" w:rsidRPr="007A50B9" w:rsidRDefault="00000000">
            <w:pPr>
              <w:pStyle w:val="documentulli"/>
              <w:numPr>
                <w:ilvl w:val="0"/>
                <w:numId w:val="1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Ajax</w:t>
            </w:r>
          </w:p>
          <w:p w14:paraId="642756AE" w14:textId="7A4217A3" w:rsidR="00DE7D00" w:rsidRPr="007A50B9" w:rsidRDefault="00DE7D00">
            <w:pPr>
              <w:pStyle w:val="documentulli"/>
              <w:numPr>
                <w:ilvl w:val="0"/>
                <w:numId w:val="1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PIC II &amp; III Microcontroller</w:t>
            </w:r>
          </w:p>
          <w:p w14:paraId="2EDB41ED" w14:textId="639B774D" w:rsidR="00DE7D00" w:rsidRPr="007A50B9" w:rsidRDefault="00DE7D00">
            <w:pPr>
              <w:pStyle w:val="documentulli"/>
              <w:numPr>
                <w:ilvl w:val="0"/>
                <w:numId w:val="1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Atmel/</w:t>
            </w:r>
            <w:proofErr w:type="spellStart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AtMega</w:t>
            </w:r>
            <w:proofErr w:type="spellEnd"/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AVR / 8051</w:t>
            </w:r>
          </w:p>
          <w:p w14:paraId="56D48B25" w14:textId="4E78B5B2" w:rsidR="00C32077" w:rsidRPr="007A50B9" w:rsidRDefault="00C32077">
            <w:pPr>
              <w:pStyle w:val="documentulli"/>
              <w:numPr>
                <w:ilvl w:val="0"/>
                <w:numId w:val="12"/>
              </w:numPr>
              <w:spacing w:line="280" w:lineRule="atLeast"/>
              <w:ind w:left="820" w:hanging="202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Full Stack Software Development</w:t>
            </w:r>
          </w:p>
          <w:p w14:paraId="5B97847E" w14:textId="77777777" w:rsidR="00F20A03" w:rsidRPr="007A50B9" w:rsidRDefault="00000000">
            <w:pPr>
              <w:pStyle w:val="documentsectionsectionbottomdiv"/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</w:rPr>
              <w:t> </w:t>
            </w:r>
          </w:p>
          <w:p w14:paraId="5EC2C5F1" w14:textId="26A3DB07" w:rsidR="00F20A03" w:rsidRPr="007A50B9" w:rsidRDefault="00F20A03">
            <w:pPr>
              <w:pStyle w:val="documentleftBoxsectionlangSecsectiontopdiv"/>
              <w:pBdr>
                <w:top w:val="single" w:sz="8" w:space="0" w:color="2C806F"/>
              </w:pBdr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</w:p>
          <w:p w14:paraId="7130852A" w14:textId="77777777" w:rsidR="00F20A03" w:rsidRPr="007A50B9" w:rsidRDefault="00000000">
            <w:pPr>
              <w:pStyle w:val="documentleftBoxsectionlangSecsectiontitle"/>
              <w:pBdr>
                <w:bottom w:val="none" w:sz="0" w:space="10" w:color="auto"/>
              </w:pBdr>
              <w:spacing w:line="300" w:lineRule="atLeast"/>
              <w:ind w:left="600"/>
              <w:rPr>
                <w:rStyle w:val="documentleftBox"/>
                <w:rFonts w:ascii="Montserrat" w:eastAsia="Montserrat" w:hAnsi="Montserrat" w:cs="Montserrat"/>
                <w:b/>
                <w:bCs/>
                <w:caps/>
                <w:color w:val="2A2A2A"/>
                <w:spacing w:val="20"/>
              </w:rPr>
            </w:pPr>
            <w:r w:rsidRPr="007A50B9">
              <w:rPr>
                <w:rStyle w:val="documentleftBox"/>
                <w:rFonts w:ascii="Montserrat" w:eastAsia="Montserrat" w:hAnsi="Montserrat" w:cs="Montserrat"/>
                <w:b/>
                <w:bCs/>
                <w:caps/>
                <w:color w:val="2A2A2A"/>
                <w:spacing w:val="20"/>
              </w:rPr>
              <w:t>Languages</w:t>
            </w:r>
          </w:p>
          <w:tbl>
            <w:tblPr>
              <w:tblStyle w:val="documentleftBoxlangSeclnggparatable"/>
              <w:tblW w:w="0" w:type="auto"/>
              <w:tblCellSpacing w:w="0" w:type="dxa"/>
              <w:tblInd w:w="6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53"/>
              <w:gridCol w:w="300"/>
              <w:gridCol w:w="3153"/>
            </w:tblGrid>
            <w:tr w:rsidR="00F20A03" w:rsidRPr="007A50B9" w14:paraId="7F99013B" w14:textId="77777777">
              <w:trPr>
                <w:tblCellSpacing w:w="0" w:type="dxa"/>
              </w:trPr>
              <w:tc>
                <w:tcPr>
                  <w:tcW w:w="31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719B8F" w14:textId="77777777" w:rsidR="00F20A03" w:rsidRPr="007A50B9" w:rsidRDefault="00000000">
                  <w:pPr>
                    <w:pStyle w:val="div"/>
                    <w:spacing w:line="280" w:lineRule="atLeast"/>
                    <w:rPr>
                      <w:rStyle w:val="documentleftBoxlangSecparagraph"/>
                      <w:rFonts w:ascii="Open Sans" w:eastAsia="Open Sans" w:hAnsi="Open Sans" w:cs="Open Sans"/>
                      <w:color w:val="2A2A2A"/>
                      <w:sz w:val="20"/>
                      <w:szCs w:val="20"/>
                    </w:rPr>
                  </w:pPr>
                  <w:r w:rsidRPr="007A50B9">
                    <w:rPr>
                      <w:rStyle w:val="documentlangSecfieldany"/>
                      <w:rFonts w:ascii="Open Sans" w:eastAsia="Open Sans" w:hAnsi="Open Sans" w:cs="Open Sans"/>
                      <w:color w:val="2A2A2A"/>
                      <w:sz w:val="20"/>
                      <w:szCs w:val="20"/>
                    </w:rPr>
                    <w:t>English</w:t>
                  </w:r>
                  <w:r w:rsidRPr="007A50B9">
                    <w:rPr>
                      <w:rStyle w:val="documentlangSecfieldany"/>
                      <w:rFonts w:ascii="Open Sans" w:eastAsia="Open Sans" w:hAnsi="Open Sans" w:cs="Open Sans"/>
                      <w:vanish/>
                      <w:color w:val="2A2A2A"/>
                      <w:sz w:val="20"/>
                      <w:szCs w:val="20"/>
                    </w:rPr>
                    <w:t xml:space="preserve"> </w:t>
                  </w:r>
                  <w:r w:rsidRPr="007A50B9">
                    <w:rPr>
                      <w:rStyle w:val="documentlangSecfieldany"/>
                      <w:rFonts w:ascii="Open Sans" w:eastAsia="Open Sans" w:hAnsi="Open Sans" w:cs="Open Sans"/>
                      <w:color w:val="2A2A2A"/>
                      <w:sz w:val="20"/>
                      <w:szCs w:val="20"/>
                    </w:rPr>
                    <w:t>:</w:t>
                  </w:r>
                  <w:r w:rsidRPr="007A50B9">
                    <w:rPr>
                      <w:rStyle w:val="documentleftBoxlangSecparagraph"/>
                      <w:rFonts w:ascii="Open Sans" w:eastAsia="Open Sans" w:hAnsi="Open Sans" w:cs="Open Sans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69AE2B" w14:textId="77777777" w:rsidR="00F20A03" w:rsidRPr="007A50B9" w:rsidRDefault="00F20A03"/>
              </w:tc>
              <w:tc>
                <w:tcPr>
                  <w:tcW w:w="31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4B6CC9" w14:textId="77777777" w:rsidR="00F20A03" w:rsidRPr="007A50B9" w:rsidRDefault="00F20A03"/>
              </w:tc>
            </w:tr>
          </w:tbl>
          <w:p w14:paraId="2BD126B4" w14:textId="77777777" w:rsidR="00F20A03" w:rsidRPr="007A50B9" w:rsidRDefault="00000000">
            <w:pPr>
              <w:pStyle w:val="documentleftBoxsectionlangSecsectionbottomdiv"/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 w:rsidRPr="007A50B9"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691F3" w14:textId="77777777" w:rsidR="00F20A03" w:rsidRPr="007A50B9" w:rsidRDefault="00F20A03">
            <w:pPr>
              <w:pStyle w:val="midcellParagraph"/>
              <w:spacing w:line="280" w:lineRule="atLeast"/>
              <w:textAlignment w:val="auto"/>
              <w:rPr>
                <w:rStyle w:val="midcell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</w:tc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E549E" w14:textId="77777777" w:rsidR="007547D5" w:rsidRPr="007A50B9" w:rsidRDefault="007547D5">
            <w:pPr>
              <w:pStyle w:val="documentzipprefix"/>
              <w:spacing w:line="280" w:lineRule="atLeast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</w:pPr>
          </w:p>
          <w:p w14:paraId="0574FB3A" w14:textId="77777777" w:rsidR="00D90E98" w:rsidRDefault="00D90E98">
            <w:pPr>
              <w:pStyle w:val="documentzipprefix"/>
              <w:spacing w:line="280" w:lineRule="atLeast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</w:pPr>
          </w:p>
          <w:p w14:paraId="0A7F8CAE" w14:textId="77777777" w:rsidR="00D90E98" w:rsidRDefault="00D90E98">
            <w:pPr>
              <w:pStyle w:val="documentzipprefix"/>
              <w:spacing w:line="280" w:lineRule="atLeast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</w:pPr>
          </w:p>
          <w:p w14:paraId="04FD87DD" w14:textId="77777777" w:rsidR="00D90E98" w:rsidRPr="007A50B9" w:rsidRDefault="00D90E98">
            <w:pPr>
              <w:pStyle w:val="documentzipprefix"/>
              <w:spacing w:line="280" w:lineRule="atLeast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</w:pPr>
          </w:p>
          <w:p w14:paraId="41C7A91B" w14:textId="0519EED9" w:rsidR="00377748" w:rsidRDefault="00377748">
            <w:pPr>
              <w:pStyle w:val="documentzipprefix"/>
              <w:spacing w:line="280" w:lineRule="atLeast"/>
              <w:rPr>
                <w:rFonts w:ascii="Open Sans" w:eastAsia="Open Sans" w:hAnsi="Open Sans" w:cs="Open Sans"/>
                <w:vanish w:val="0"/>
                <w:sz w:val="20"/>
                <w:szCs w:val="20"/>
              </w:rPr>
            </w:pPr>
            <w:r w:rsidRPr="00377748"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>LinkedIn</w:t>
            </w:r>
            <w:r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  <w:t xml:space="preserve">: </w:t>
            </w:r>
            <w:r w:rsidR="0086530C"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  <w:t xml:space="preserve"> </w:t>
            </w:r>
            <w:proofErr w:type="spellStart"/>
            <w:r w:rsidR="00D90E98" w:rsidRPr="00D90E98">
              <w:rPr>
                <w:rFonts w:ascii="Open Sans" w:eastAsia="Open Sans" w:hAnsi="Open Sans" w:cs="Open Sans"/>
                <w:vanish w:val="0"/>
                <w:sz w:val="20"/>
                <w:szCs w:val="20"/>
              </w:rPr>
              <w:t>aguchux</w:t>
            </w:r>
            <w:proofErr w:type="spellEnd"/>
          </w:p>
          <w:p w14:paraId="443621DE" w14:textId="064C0448" w:rsidR="0086530C" w:rsidRDefault="0086530C">
            <w:pPr>
              <w:pStyle w:val="documentzipprefix"/>
              <w:spacing w:line="280" w:lineRule="atLeast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 xml:space="preserve">           </w:t>
            </w:r>
            <w:r w:rsidRPr="0086530C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Tel: </w:t>
            </w:r>
            <w:r w:rsidRPr="0086530C"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 xml:space="preserve">Tel: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 xml:space="preserve"> </w:t>
            </w:r>
            <w:r w:rsidRPr="00C05154"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>07</w:t>
            </w:r>
            <w:r w:rsidR="00C05154" w:rsidRPr="00C05154"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>503040682</w:t>
            </w:r>
          </w:p>
          <w:p w14:paraId="75B12501" w14:textId="6AD36841" w:rsidR="0086530C" w:rsidRPr="0086530C" w:rsidRDefault="0086530C">
            <w:pPr>
              <w:pStyle w:val="documentzipprefix"/>
              <w:spacing w:line="280" w:lineRule="atLeast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  <w:t xml:space="preserve">      </w:t>
            </w:r>
            <w:r w:rsidRPr="0086530C">
              <w:rPr>
                <w:rStyle w:val="span"/>
                <w:rFonts w:ascii="Open Sans" w:eastAsia="Open Sans" w:hAnsi="Open Sans" w:cs="Open Sans"/>
                <w:b/>
                <w:bCs/>
                <w:vanish w:val="0"/>
                <w:color w:val="2A2A2A"/>
                <w:sz w:val="20"/>
                <w:szCs w:val="20"/>
              </w:rPr>
              <w:t>Email:</w:t>
            </w:r>
            <w:r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  <w:t xml:space="preserve">  agu.chux@golojan.co.uk</w:t>
            </w:r>
          </w:p>
          <w:p w14:paraId="12D07A87" w14:textId="77777777" w:rsidR="00377748" w:rsidRPr="00377748" w:rsidRDefault="00377748" w:rsidP="00377748">
            <w:pPr>
              <w:pStyle w:val="documentzipprefix"/>
              <w:spacing w:line="240" w:lineRule="auto"/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14"/>
                <w:szCs w:val="14"/>
              </w:rPr>
            </w:pPr>
          </w:p>
          <w:p w14:paraId="09D9C07E" w14:textId="72391466" w:rsidR="00F20A03" w:rsidRPr="007A50B9" w:rsidRDefault="00692222">
            <w:pPr>
              <w:pStyle w:val="documentzipprefix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span"/>
                <w:rFonts w:ascii="Open Sans" w:eastAsia="Open Sans" w:hAnsi="Open Sans" w:cs="Open Sans"/>
                <w:vanish w:val="0"/>
                <w:color w:val="2A2A2A"/>
                <w:sz w:val="20"/>
                <w:szCs w:val="20"/>
              </w:rPr>
              <w:t xml:space="preserve">Kent, </w:t>
            </w:r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CT11YP, Canterbury</w:t>
            </w: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  <w:p w14:paraId="13110D99" w14:textId="0D5936E0" w:rsidR="00F20A03" w:rsidRPr="007A50B9" w:rsidRDefault="00000000" w:rsidP="00D05E58">
            <w:pPr>
              <w:pStyle w:val="documentzipsuffix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Canterbury CT1</w:t>
            </w:r>
            <w:r w:rsidR="00ED5197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1</w:t>
            </w:r>
            <w:proofErr w:type="gramStart"/>
            <w:r w:rsidR="00743DF4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R</w:t>
            </w:r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P</w:t>
            </w: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692222"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,</w:t>
            </w:r>
            <w:proofErr w:type="gramEnd"/>
            <w:r w:rsidR="00692222"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United Kingdom</w:t>
            </w:r>
            <w:r w:rsidR="00A66716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. </w:t>
            </w:r>
          </w:p>
          <w:p w14:paraId="01C90FCD" w14:textId="7CD4BF4D" w:rsidR="00F20A03" w:rsidRPr="007A50B9" w:rsidRDefault="00000000">
            <w:pPr>
              <w:pStyle w:val="documentrightBoxsectioncntcalnkbottomborder"/>
              <w:pBdr>
                <w:bottom w:val="single" w:sz="88" w:space="0" w:color="2C806F"/>
              </w:pBdr>
              <w:spacing w:line="20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1005C5D3" w14:textId="77777777" w:rsidR="00DE7D00" w:rsidRPr="007A50B9" w:rsidRDefault="00DE7D00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b w:val="0"/>
                <w:bCs w:val="0"/>
                <w:color w:val="2A2A2A"/>
              </w:rPr>
            </w:pPr>
          </w:p>
          <w:p w14:paraId="1F452D6C" w14:textId="77777777" w:rsidR="00F20A03" w:rsidRPr="007A50B9" w:rsidRDefault="00000000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b w:val="0"/>
                <w:bCs w:val="0"/>
                <w:color w:val="2A2A2A"/>
              </w:rPr>
            </w:pPr>
            <w:r w:rsidRPr="007A50B9">
              <w:rPr>
                <w:rStyle w:val="documentrightBox"/>
                <w:b w:val="0"/>
                <w:bCs w:val="0"/>
                <w:color w:val="2A2A2A"/>
              </w:rPr>
              <w:t>Skills</w:t>
            </w:r>
          </w:p>
          <w:p w14:paraId="3BEC5DF4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MongoDB</w:t>
            </w:r>
          </w:p>
          <w:p w14:paraId="75DD2BAF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PostgreSQL</w:t>
            </w:r>
          </w:p>
          <w:p w14:paraId="40E1D4CE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Design Development</w:t>
            </w:r>
          </w:p>
          <w:p w14:paraId="32ADC2F8" w14:textId="77777777" w:rsidR="00F20A03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Nextjs</w:t>
            </w:r>
          </w:p>
          <w:p w14:paraId="59DD76A6" w14:textId="2C6AD45E" w:rsidR="008D64D5" w:rsidRDefault="008D64D5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Nestjs</w:t>
            </w:r>
            <w:proofErr w:type="spellEnd"/>
          </w:p>
          <w:p w14:paraId="5D9DA54C" w14:textId="2228E285" w:rsidR="008D64D5" w:rsidRDefault="008D64D5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Terraform / Helm / </w:t>
            </w: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Skaffold</w:t>
            </w:r>
            <w:proofErr w:type="spellEnd"/>
          </w:p>
          <w:p w14:paraId="6F49309C" w14:textId="7AD225B2" w:rsidR="008D64D5" w:rsidRDefault="008D64D5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Jenkins</w:t>
            </w:r>
          </w:p>
          <w:p w14:paraId="0D162C76" w14:textId="1E743B9A" w:rsidR="008D64D5" w:rsidRPr="007A50B9" w:rsidRDefault="008D64D5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Ansible</w:t>
            </w:r>
          </w:p>
          <w:p w14:paraId="4F1D7FA8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SQL</w:t>
            </w:r>
          </w:p>
          <w:p w14:paraId="375CCC33" w14:textId="16AC0904" w:rsidR="00166D21" w:rsidRPr="007A50B9" w:rsidRDefault="00166D21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Github</w:t>
            </w:r>
            <w:proofErr w:type="spellEnd"/>
          </w:p>
          <w:p w14:paraId="39B72886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Kubernetes</w:t>
            </w:r>
          </w:p>
          <w:p w14:paraId="429A6403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Docker</w:t>
            </w:r>
          </w:p>
          <w:p w14:paraId="37FB9DEF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JavaScript</w:t>
            </w:r>
          </w:p>
          <w:p w14:paraId="4AE6A14E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TypeScript</w:t>
            </w:r>
          </w:p>
          <w:p w14:paraId="0CC7121E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React</w:t>
            </w:r>
          </w:p>
          <w:p w14:paraId="4C0EC823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Node.js</w:t>
            </w:r>
          </w:p>
          <w:p w14:paraId="6E20CC3D" w14:textId="41E225DA" w:rsidR="00F20A03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Express</w:t>
            </w:r>
            <w:r w:rsidR="004B0D26"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js</w:t>
            </w:r>
            <w:proofErr w:type="spellEnd"/>
          </w:p>
          <w:p w14:paraId="0629A5AC" w14:textId="187B4A60" w:rsidR="00DF1F51" w:rsidRPr="007A50B9" w:rsidRDefault="00DF1F51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PlayWright</w:t>
            </w:r>
            <w:proofErr w:type="spellEnd"/>
          </w:p>
          <w:p w14:paraId="04BA4587" w14:textId="0BDE8E23" w:rsidR="004B0D26" w:rsidRPr="007A50B9" w:rsidRDefault="004B0D26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proofErr w:type="spellStart"/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GraphQL</w:t>
            </w:r>
            <w:proofErr w:type="spellEnd"/>
          </w:p>
          <w:p w14:paraId="7B484514" w14:textId="77777777" w:rsidR="00F20A03" w:rsidRPr="007A50B9" w:rsidRDefault="00000000">
            <w:pPr>
              <w:pStyle w:val="documentulli"/>
              <w:numPr>
                <w:ilvl w:val="0"/>
                <w:numId w:val="14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Firebase</w:t>
            </w:r>
          </w:p>
          <w:p w14:paraId="1E8F1976" w14:textId="77777777" w:rsidR="00F20A03" w:rsidRPr="007A50B9" w:rsidRDefault="00000000">
            <w:pPr>
              <w:pStyle w:val="documentleftBoxskillskillmiddlecell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 </w:t>
            </w:r>
          </w:p>
          <w:p w14:paraId="72D08DD2" w14:textId="747C9484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Google Cloud</w:t>
            </w:r>
            <w:r w:rsidR="0028299C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Platform</w:t>
            </w:r>
          </w:p>
          <w:p w14:paraId="45DD95D8" w14:textId="77777777" w:rsidR="00F20A03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AWS</w:t>
            </w:r>
          </w:p>
          <w:p w14:paraId="134B2D0D" w14:textId="129410E8" w:rsidR="00FD6594" w:rsidRDefault="00FD6594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Kubernetes</w:t>
            </w:r>
          </w:p>
          <w:p w14:paraId="3C483EBB" w14:textId="703A9401" w:rsidR="00C44B7A" w:rsidRPr="007A50B9" w:rsidRDefault="00C44B7A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Azure Cloud</w:t>
            </w:r>
          </w:p>
          <w:p w14:paraId="60CA5051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CI/CD</w:t>
            </w:r>
          </w:p>
          <w:p w14:paraId="4C780CE4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Prisma</w:t>
            </w:r>
          </w:p>
          <w:p w14:paraId="34935C06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Tailwind CSS</w:t>
            </w:r>
          </w:p>
          <w:p w14:paraId="143E19D0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MUI</w:t>
            </w:r>
          </w:p>
          <w:p w14:paraId="2D710CEA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Bootstrap</w:t>
            </w:r>
          </w:p>
          <w:p w14:paraId="65094A5E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SCRUM</w:t>
            </w:r>
          </w:p>
          <w:p w14:paraId="3076DE6D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Nestjs</w:t>
            </w:r>
          </w:p>
          <w:p w14:paraId="5B3FD31D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IAM</w:t>
            </w:r>
          </w:p>
          <w:p w14:paraId="3A92DF5E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PAM</w:t>
            </w:r>
          </w:p>
          <w:p w14:paraId="2F8FFF34" w14:textId="77777777" w:rsidR="00F20A03" w:rsidRPr="007A50B9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Apache Kafka</w:t>
            </w:r>
          </w:p>
          <w:p w14:paraId="423E3081" w14:textId="77777777" w:rsidR="00F20A03" w:rsidRDefault="00000000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RESTful API</w:t>
            </w:r>
          </w:p>
          <w:p w14:paraId="5DFD2551" w14:textId="6AC36852" w:rsidR="00FD6594" w:rsidRPr="007A50B9" w:rsidRDefault="00FD6594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Microservices</w:t>
            </w:r>
          </w:p>
          <w:p w14:paraId="2A8A5A53" w14:textId="0725764E" w:rsidR="00DE7D00" w:rsidRPr="007A50B9" w:rsidRDefault="00861C9C">
            <w:pPr>
              <w:pStyle w:val="documentulli"/>
              <w:numPr>
                <w:ilvl w:val="0"/>
                <w:numId w:val="15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IoT/</w:t>
            </w:r>
            <w:r w:rsidR="00DE7D00"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Embedded Systems</w:t>
            </w:r>
          </w:p>
          <w:p w14:paraId="66D78AB2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MongoDB</w:t>
            </w:r>
          </w:p>
          <w:p w14:paraId="75F0B397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PostgreSQL</w:t>
            </w:r>
          </w:p>
          <w:p w14:paraId="2E269B65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Design Development</w:t>
            </w:r>
          </w:p>
          <w:p w14:paraId="1A244F21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Nextjs</w:t>
            </w:r>
          </w:p>
          <w:p w14:paraId="7DFC6BDE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SQL</w:t>
            </w:r>
          </w:p>
          <w:p w14:paraId="57C31D68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Kubernetes</w:t>
            </w:r>
          </w:p>
          <w:p w14:paraId="734BFF10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Docker</w:t>
            </w:r>
          </w:p>
          <w:p w14:paraId="4584F250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JavaScript</w:t>
            </w:r>
          </w:p>
          <w:p w14:paraId="1850B750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TypeScript</w:t>
            </w:r>
          </w:p>
          <w:p w14:paraId="6B954024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React</w:t>
            </w:r>
          </w:p>
          <w:p w14:paraId="57CA9B3D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Node.js</w:t>
            </w:r>
          </w:p>
          <w:p w14:paraId="12B25E3C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Express</w:t>
            </w:r>
          </w:p>
          <w:p w14:paraId="5FD5ECED" w14:textId="77777777" w:rsidR="00F20A03" w:rsidRPr="007A50B9" w:rsidRDefault="00000000">
            <w:pPr>
              <w:pStyle w:val="documentulli"/>
              <w:numPr>
                <w:ilvl w:val="0"/>
                <w:numId w:val="16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Firebase</w:t>
            </w:r>
          </w:p>
          <w:p w14:paraId="2CEF24BA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Google Cloud</w:t>
            </w:r>
          </w:p>
          <w:p w14:paraId="6D60CB3C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AWS</w:t>
            </w:r>
          </w:p>
          <w:p w14:paraId="3561AA91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CI/CD</w:t>
            </w:r>
          </w:p>
          <w:p w14:paraId="7ED95A8F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Prisma</w:t>
            </w:r>
          </w:p>
          <w:p w14:paraId="737410A3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Tailwind CSS</w:t>
            </w:r>
          </w:p>
          <w:p w14:paraId="46AF449C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MUI</w:t>
            </w:r>
          </w:p>
          <w:p w14:paraId="4CE7F734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Bootstrap</w:t>
            </w:r>
          </w:p>
          <w:p w14:paraId="7A035A42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SCRUM</w:t>
            </w:r>
          </w:p>
          <w:p w14:paraId="6DAA840B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Nestjs</w:t>
            </w:r>
          </w:p>
          <w:p w14:paraId="419893C1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IAM</w:t>
            </w:r>
          </w:p>
          <w:p w14:paraId="15693366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PAM</w:t>
            </w:r>
          </w:p>
          <w:p w14:paraId="7FE59330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Apache Kafka</w:t>
            </w:r>
          </w:p>
          <w:p w14:paraId="254C8F0D" w14:textId="77777777" w:rsidR="00F20A03" w:rsidRPr="007A50B9" w:rsidRDefault="00000000">
            <w:pPr>
              <w:pStyle w:val="documentulli"/>
              <w:numPr>
                <w:ilvl w:val="0"/>
                <w:numId w:val="17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RESTful API</w:t>
            </w:r>
          </w:p>
          <w:p w14:paraId="0518ADE2" w14:textId="77777777" w:rsidR="00F20A03" w:rsidRPr="007A50B9" w:rsidRDefault="00000000">
            <w:pPr>
              <w:pStyle w:val="documentskillbottompadding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</w:rPr>
              <w:t> </w:t>
            </w:r>
          </w:p>
          <w:p w14:paraId="1ED36782" w14:textId="77777777" w:rsidR="00F20A03" w:rsidRPr="007A50B9" w:rsidRDefault="00000000">
            <w:pPr>
              <w:pStyle w:val="documentleftBoxsectionsectiontopdiv"/>
              <w:spacing w:line="4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2F36A6BE" w14:textId="77777777" w:rsidR="00F20A03" w:rsidRPr="007A50B9" w:rsidRDefault="00000000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 w:rsidRPr="007A50B9">
              <w:rPr>
                <w:rStyle w:val="documentrightBox"/>
                <w:color w:val="2A2A2A"/>
              </w:rPr>
              <w:t>Education</w:t>
            </w:r>
          </w:p>
          <w:p w14:paraId="4ACE2037" w14:textId="1A18EAC8" w:rsidR="00687820" w:rsidRDefault="00687820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January 2025</w:t>
            </w:r>
          </w:p>
          <w:p w14:paraId="49A5466B" w14:textId="15943C58" w:rsidR="00687820" w:rsidRPr="00687820" w:rsidRDefault="00687820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687820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Post Graduate in DevOps, Purdue University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, USA</w:t>
            </w:r>
            <w:r w:rsidRPr="00687820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&amp; </w:t>
            </w:r>
            <w:proofErr w:type="spellStart"/>
            <w:r w:rsidRPr="00687820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Edureka</w:t>
            </w:r>
            <w:proofErr w:type="spellEnd"/>
          </w:p>
          <w:p w14:paraId="492826A5" w14:textId="1A788604" w:rsidR="00687820" w:rsidRDefault="00687820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(In-View/Ongoing)</w:t>
            </w:r>
          </w:p>
          <w:p w14:paraId="25CB0EE9" w14:textId="77777777" w:rsidR="00687820" w:rsidRPr="00687820" w:rsidRDefault="00687820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5EA7898F" w14:textId="2B2BCFC2" w:rsidR="00F20A03" w:rsidRPr="007A50B9" w:rsidRDefault="00000000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7A50B9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06/2008</w:t>
            </w:r>
            <w:r w:rsidRPr="007A50B9"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5C55182D" w14:textId="77777777" w:rsidR="00F20A03" w:rsidRPr="00687820" w:rsidRDefault="00000000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687820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University of Science </w:t>
            </w:r>
            <w:proofErr w:type="gramStart"/>
            <w:r w:rsidRPr="00687820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And</w:t>
            </w:r>
            <w:proofErr w:type="gramEnd"/>
            <w:r w:rsidRPr="00687820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Technology</w:t>
            </w:r>
          </w:p>
          <w:p w14:paraId="159198DC" w14:textId="2D3228B1" w:rsidR="00F20A03" w:rsidRPr="00687820" w:rsidRDefault="00000000" w:rsidP="0086530C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687820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Enugu, Nigeria</w:t>
            </w:r>
            <w:r w:rsidRPr="00687820"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7820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B.Eng</w:t>
            </w:r>
            <w:proofErr w:type="spellEnd"/>
            <w:proofErr w:type="gramEnd"/>
            <w:r w:rsidRPr="00687820"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</w:t>
            </w:r>
          </w:p>
          <w:p w14:paraId="0DA1EA5F" w14:textId="77777777" w:rsidR="00F20A03" w:rsidRPr="007A50B9" w:rsidRDefault="00000000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Materials Design, Testing, Welding &amp; Fabrications. Participated in practical welding and metal works.</w:t>
            </w:r>
          </w:p>
          <w:p w14:paraId="17A8E5B4" w14:textId="77777777" w:rsidR="00F20A03" w:rsidRPr="007A50B9" w:rsidRDefault="00000000">
            <w:pPr>
              <w:pStyle w:val="documentpaddedline"/>
              <w:pBdr>
                <w:top w:val="none" w:sz="0" w:space="20" w:color="auto"/>
              </w:pBdr>
              <w:spacing w:line="280" w:lineRule="atLeast"/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7A50B9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lastRenderedPageBreak/>
              <w:t>08/2003</w:t>
            </w:r>
            <w:r w:rsidRPr="007A50B9"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4580DDCB" w14:textId="77777777" w:rsidR="00F20A03" w:rsidRPr="00687820" w:rsidRDefault="00000000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687820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Advanced Collage of Computer Engineering Technology</w:t>
            </w:r>
          </w:p>
          <w:p w14:paraId="7BC97F72" w14:textId="77777777" w:rsidR="00F20A03" w:rsidRPr="00687820" w:rsidRDefault="00000000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687820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Calabar</w:t>
            </w:r>
            <w:r w:rsidRPr="00687820">
              <w:rPr>
                <w:rStyle w:val="documentrightBox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 xml:space="preserve"> </w:t>
            </w:r>
          </w:p>
          <w:p w14:paraId="7C2B3C49" w14:textId="77777777" w:rsidR="00F20A03" w:rsidRPr="007A50B9" w:rsidRDefault="00000000">
            <w:pPr>
              <w:pStyle w:val="documentpaddedline"/>
              <w:spacing w:before="120"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  <w:t>ICT Diploma</w:t>
            </w:r>
            <w:r w:rsidRPr="007A50B9">
              <w:rPr>
                <w:rStyle w:val="documentbeforecolonspace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: Computer Science </w:t>
            </w:r>
            <w:proofErr w:type="gramStart"/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And</w:t>
            </w:r>
            <w:proofErr w:type="gramEnd"/>
            <w:r w:rsidRPr="007A50B9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Programming</w:t>
            </w: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  <w:p w14:paraId="21B4B0BC" w14:textId="77777777" w:rsidR="00F20A03" w:rsidRPr="007A50B9" w:rsidRDefault="00000000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Diploma Certificate in Information Technology, Data Management, Networking.</w:t>
            </w:r>
          </w:p>
          <w:p w14:paraId="2BECEBA6" w14:textId="77777777" w:rsidR="00F20A03" w:rsidRPr="007A50B9" w:rsidRDefault="00000000">
            <w:pPr>
              <w:pStyle w:val="documentsectionsectionbottomdiv"/>
              <w:spacing w:line="400" w:lineRule="exac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</w:rPr>
              <w:t> </w:t>
            </w:r>
          </w:p>
          <w:p w14:paraId="3B19007E" w14:textId="77777777" w:rsidR="00F20A03" w:rsidRPr="007A50B9" w:rsidRDefault="00000000">
            <w:pPr>
              <w:pStyle w:val="documentleftBoxsectionsectiontopdiv"/>
              <w:spacing w:line="4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4934BCA9" w14:textId="121BF27A" w:rsidR="00F20A03" w:rsidRPr="007A50B9" w:rsidRDefault="00000000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 w:rsidRPr="007A50B9">
              <w:rPr>
                <w:rStyle w:val="documentrightBox"/>
                <w:color w:val="2A2A2A"/>
              </w:rPr>
              <w:t>Certifications</w:t>
            </w:r>
          </w:p>
          <w:p w14:paraId="073685E6" w14:textId="77777777" w:rsidR="00F20A03" w:rsidRPr="007A50B9" w:rsidRDefault="00000000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Agile Software Development: Scrum for Developers</w:t>
            </w:r>
          </w:p>
          <w:p w14:paraId="235AF082" w14:textId="57D33C7A" w:rsidR="00F20A03" w:rsidRPr="00D26292" w:rsidRDefault="00000000" w:rsidP="00D26292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Cert Prep: Scrum Master</w:t>
            </w:r>
          </w:p>
          <w:p w14:paraId="72C96C09" w14:textId="77777777" w:rsidR="00F20A03" w:rsidRPr="007A50B9" w:rsidRDefault="00000000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Git Essential Training</w:t>
            </w:r>
          </w:p>
          <w:p w14:paraId="34429A0B" w14:textId="77777777" w:rsidR="00F20A03" w:rsidRPr="007A50B9" w:rsidRDefault="00000000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Learning Next.js</w:t>
            </w:r>
          </w:p>
          <w:p w14:paraId="7A1C6CBD" w14:textId="77777777" w:rsidR="00F20A03" w:rsidRPr="007A50B9" w:rsidRDefault="00000000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Learning Jira (Cloud Edition)</w:t>
            </w:r>
          </w:p>
          <w:p w14:paraId="04DD954D" w14:textId="1741DEA8" w:rsidR="007A50B9" w:rsidRDefault="00000000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50B9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Microservices with Nodejs and React – Udemy</w:t>
            </w:r>
          </w:p>
          <w:p w14:paraId="5FAD9F82" w14:textId="7C06D7C7" w:rsidR="0046581C" w:rsidRDefault="0046581C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HS&amp;E Level 1</w:t>
            </w:r>
          </w:p>
          <w:p w14:paraId="39F9F4EC" w14:textId="77777777" w:rsidR="00D26292" w:rsidRPr="00D26292" w:rsidRDefault="00D26292" w:rsidP="00D26292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D2629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Advanced Node.js: Scaling Applications</w:t>
            </w:r>
          </w:p>
          <w:p w14:paraId="0E19C971" w14:textId="1F8FD7D1" w:rsidR="00D26292" w:rsidRDefault="00D26292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Advanced SQL for Data Scientists</w:t>
            </w:r>
          </w:p>
          <w:p w14:paraId="5CDE04F3" w14:textId="120CB177" w:rsidR="00D26292" w:rsidRDefault="00D26292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IoT Foundations: Fundamentals</w:t>
            </w:r>
          </w:p>
          <w:p w14:paraId="16F0D3FB" w14:textId="33A02EAE" w:rsidR="00D26292" w:rsidRDefault="00D26292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Azure IoT Edge</w:t>
            </w:r>
          </w:p>
          <w:p w14:paraId="5D123045" w14:textId="51D29D3D" w:rsidR="00D26292" w:rsidRDefault="00D26292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AWS Cloud Concepts</w:t>
            </w:r>
          </w:p>
          <w:p w14:paraId="14E79DF8" w14:textId="6564951A" w:rsidR="00D26292" w:rsidRDefault="00D26292" w:rsidP="007A50B9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Azure Kubernetes Services</w:t>
            </w:r>
          </w:p>
          <w:p w14:paraId="082ACB7C" w14:textId="418E1290" w:rsidR="00F20A03" w:rsidRPr="00FD6594" w:rsidRDefault="00111452" w:rsidP="00FD6594">
            <w:pPr>
              <w:pStyle w:val="documentulli"/>
              <w:numPr>
                <w:ilvl w:val="0"/>
                <w:numId w:val="18"/>
              </w:numPr>
              <w:spacing w:line="280" w:lineRule="atLeast"/>
              <w:ind w:left="220" w:hanging="202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Microservices with ASP.NET</w:t>
            </w:r>
          </w:p>
        </w:tc>
      </w:tr>
    </w:tbl>
    <w:p w14:paraId="12EDF71A" w14:textId="77777777" w:rsidR="00F20A03" w:rsidRPr="007A50B9" w:rsidRDefault="00F20A03">
      <w:pPr>
        <w:rPr>
          <w:rFonts w:ascii="Open Sans" w:eastAsia="Open Sans" w:hAnsi="Open Sans" w:cs="Open Sans"/>
          <w:color w:val="2A2A2A"/>
          <w:sz w:val="20"/>
          <w:szCs w:val="20"/>
        </w:rPr>
      </w:pPr>
    </w:p>
    <w:sectPr w:rsidR="00F20A03" w:rsidRPr="007A50B9" w:rsidSect="00FD6594">
      <w:pgSz w:w="12240" w:h="20160" w:code="5"/>
      <w:pgMar w:top="426" w:right="600" w:bottom="284" w:left="0" w:header="720" w:footer="1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9A095" w14:textId="77777777" w:rsidR="002D24C5" w:rsidRDefault="002D24C5" w:rsidP="00C32077">
      <w:pPr>
        <w:spacing w:line="240" w:lineRule="auto"/>
      </w:pPr>
      <w:r>
        <w:separator/>
      </w:r>
    </w:p>
  </w:endnote>
  <w:endnote w:type="continuationSeparator" w:id="0">
    <w:p w14:paraId="33AD5F8F" w14:textId="77777777" w:rsidR="002D24C5" w:rsidRDefault="002D24C5" w:rsidP="00C32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1" w:fontKey="{3C909BAA-0A4C-44D3-A050-CFD6E90C687D}"/>
    <w:embedBold r:id="rId2" w:fontKey="{E5857EEC-3CFA-4556-A792-65A4C03FCF80}"/>
    <w:embedItalic r:id="rId3" w:fontKey="{650DE0D9-1B1A-4B47-BC3F-7CDBF165C729}"/>
    <w:embedBoldItalic r:id="rId4" w:fontKey="{2D525159-CC7E-4197-B401-E1DABEC66BEF}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5" w:fontKey="{B6663049-57C8-48A2-B823-DB38C89431BD}"/>
    <w:embedBold r:id="rId6" w:fontKey="{EF3138A9-7A30-42DE-ABF7-16A9183674F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F119" w14:textId="77777777" w:rsidR="002D24C5" w:rsidRDefault="002D24C5" w:rsidP="00C32077">
      <w:pPr>
        <w:spacing w:line="240" w:lineRule="auto"/>
      </w:pPr>
      <w:r>
        <w:separator/>
      </w:r>
    </w:p>
  </w:footnote>
  <w:footnote w:type="continuationSeparator" w:id="0">
    <w:p w14:paraId="603072E2" w14:textId="77777777" w:rsidR="002D24C5" w:rsidRDefault="002D24C5" w:rsidP="00C320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A280F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CEC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782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8BE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B4E1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AEB2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2CF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C4A5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24E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EE603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1AC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49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FA7F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640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E856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2668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66EF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6E8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04CE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086F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3247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6CD1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E60D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78A9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F411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6853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748BE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9A6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600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05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10DC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D8BF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D085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0EA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82A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658A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DA9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9E1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6C1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16E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5A0D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1ADC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48E4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0F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6665D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4AF6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923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CE24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F6F1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C0DB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04C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A6C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06D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384A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96BB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8E30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6236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E25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02E9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6025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3AB3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54D2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B8C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06DF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A4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84A9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648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92F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80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9C7A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4E45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1DA09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EA88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47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DA68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38B5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64C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F468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66D2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A6A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6F01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907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5659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6065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2CC3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0E6F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B250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8E3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C23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61C4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56C8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D40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2A75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32A3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C21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30CA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7A4E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642F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98E04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F4C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EAA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8A5B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7667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866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0821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C8C4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6CD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CAAF6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588C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27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F88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CD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A04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4888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AC9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98E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69FEC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426F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B2D9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4C6F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F203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381D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CA4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B418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E67E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6108F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0C37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5CE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01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BA92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F27D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A206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80A3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5C29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A770E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1A04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882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EAD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182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4079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E83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67C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7EFA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22E4CA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20AE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0CDB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74E4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1CFD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F829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745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140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FC6C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E75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9CB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C477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26BA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6C7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4400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82FD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3467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4CD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2CA33FC"/>
    <w:multiLevelType w:val="hybridMultilevel"/>
    <w:tmpl w:val="32207D32"/>
    <w:lvl w:ilvl="0" w:tplc="D8D88F5C">
      <w:numFmt w:val="bullet"/>
      <w:lvlText w:val="-"/>
      <w:lvlJc w:val="left"/>
      <w:pPr>
        <w:ind w:left="168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3B0197"/>
    <w:multiLevelType w:val="hybridMultilevel"/>
    <w:tmpl w:val="50342FB6"/>
    <w:lvl w:ilvl="0" w:tplc="D8D88F5C">
      <w:numFmt w:val="bullet"/>
      <w:lvlText w:val="-"/>
      <w:lvlJc w:val="left"/>
      <w:pPr>
        <w:ind w:left="168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042D10"/>
    <w:multiLevelType w:val="hybridMultilevel"/>
    <w:tmpl w:val="182831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A5265A"/>
    <w:multiLevelType w:val="hybridMultilevel"/>
    <w:tmpl w:val="B7BC54B8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5A496803"/>
    <w:multiLevelType w:val="hybridMultilevel"/>
    <w:tmpl w:val="601EDAA6"/>
    <w:lvl w:ilvl="0" w:tplc="7F185E62">
      <w:numFmt w:val="bullet"/>
      <w:lvlText w:val="•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831CE"/>
    <w:multiLevelType w:val="hybridMultilevel"/>
    <w:tmpl w:val="105CF0BA"/>
    <w:lvl w:ilvl="0" w:tplc="D8D88F5C">
      <w:numFmt w:val="bullet"/>
      <w:lvlText w:val="-"/>
      <w:lvlJc w:val="left"/>
      <w:pPr>
        <w:ind w:left="168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973972414">
    <w:abstractNumId w:val="0"/>
  </w:num>
  <w:num w:numId="2" w16cid:durableId="584992366">
    <w:abstractNumId w:val="1"/>
  </w:num>
  <w:num w:numId="3" w16cid:durableId="866210628">
    <w:abstractNumId w:val="2"/>
  </w:num>
  <w:num w:numId="4" w16cid:durableId="1218006945">
    <w:abstractNumId w:val="3"/>
  </w:num>
  <w:num w:numId="5" w16cid:durableId="1879389472">
    <w:abstractNumId w:val="4"/>
  </w:num>
  <w:num w:numId="6" w16cid:durableId="1005281428">
    <w:abstractNumId w:val="5"/>
  </w:num>
  <w:num w:numId="7" w16cid:durableId="1044334555">
    <w:abstractNumId w:val="6"/>
  </w:num>
  <w:num w:numId="8" w16cid:durableId="946041827">
    <w:abstractNumId w:val="7"/>
  </w:num>
  <w:num w:numId="9" w16cid:durableId="1397820540">
    <w:abstractNumId w:val="8"/>
  </w:num>
  <w:num w:numId="10" w16cid:durableId="541286322">
    <w:abstractNumId w:val="9"/>
  </w:num>
  <w:num w:numId="11" w16cid:durableId="1912735949">
    <w:abstractNumId w:val="10"/>
  </w:num>
  <w:num w:numId="12" w16cid:durableId="676423259">
    <w:abstractNumId w:val="11"/>
  </w:num>
  <w:num w:numId="13" w16cid:durableId="97795545">
    <w:abstractNumId w:val="12"/>
  </w:num>
  <w:num w:numId="14" w16cid:durableId="1788352781">
    <w:abstractNumId w:val="13"/>
  </w:num>
  <w:num w:numId="15" w16cid:durableId="1628855939">
    <w:abstractNumId w:val="14"/>
  </w:num>
  <w:num w:numId="16" w16cid:durableId="1886991210">
    <w:abstractNumId w:val="15"/>
  </w:num>
  <w:num w:numId="17" w16cid:durableId="1898130866">
    <w:abstractNumId w:val="16"/>
  </w:num>
  <w:num w:numId="18" w16cid:durableId="1396927175">
    <w:abstractNumId w:val="17"/>
  </w:num>
  <w:num w:numId="19" w16cid:durableId="466511182">
    <w:abstractNumId w:val="20"/>
  </w:num>
  <w:num w:numId="20" w16cid:durableId="1424955704">
    <w:abstractNumId w:val="22"/>
  </w:num>
  <w:num w:numId="21" w16cid:durableId="1342851811">
    <w:abstractNumId w:val="21"/>
  </w:num>
  <w:num w:numId="22" w16cid:durableId="259489596">
    <w:abstractNumId w:val="23"/>
  </w:num>
  <w:num w:numId="23" w16cid:durableId="554707870">
    <w:abstractNumId w:val="19"/>
  </w:num>
  <w:num w:numId="24" w16cid:durableId="9263059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03"/>
    <w:rsid w:val="000076C1"/>
    <w:rsid w:val="00041883"/>
    <w:rsid w:val="00093D92"/>
    <w:rsid w:val="00111452"/>
    <w:rsid w:val="00112415"/>
    <w:rsid w:val="0011566F"/>
    <w:rsid w:val="00141CD1"/>
    <w:rsid w:val="00166D21"/>
    <w:rsid w:val="00170A90"/>
    <w:rsid w:val="001A1C61"/>
    <w:rsid w:val="001A575E"/>
    <w:rsid w:val="001B4269"/>
    <w:rsid w:val="001D0B01"/>
    <w:rsid w:val="002407DC"/>
    <w:rsid w:val="0028299C"/>
    <w:rsid w:val="00295874"/>
    <w:rsid w:val="002D24C5"/>
    <w:rsid w:val="002D3441"/>
    <w:rsid w:val="002E3C4C"/>
    <w:rsid w:val="00305A8D"/>
    <w:rsid w:val="00314F7B"/>
    <w:rsid w:val="00377748"/>
    <w:rsid w:val="00387381"/>
    <w:rsid w:val="00391315"/>
    <w:rsid w:val="003E7E60"/>
    <w:rsid w:val="0041751E"/>
    <w:rsid w:val="00424F18"/>
    <w:rsid w:val="00427AB8"/>
    <w:rsid w:val="004357F0"/>
    <w:rsid w:val="004371E7"/>
    <w:rsid w:val="00440113"/>
    <w:rsid w:val="0046581C"/>
    <w:rsid w:val="00474D72"/>
    <w:rsid w:val="004A69C8"/>
    <w:rsid w:val="004B0D26"/>
    <w:rsid w:val="004B4131"/>
    <w:rsid w:val="005048DC"/>
    <w:rsid w:val="00553D50"/>
    <w:rsid w:val="00583A75"/>
    <w:rsid w:val="00593CDE"/>
    <w:rsid w:val="005A4482"/>
    <w:rsid w:val="005C59FB"/>
    <w:rsid w:val="005D195C"/>
    <w:rsid w:val="0060791F"/>
    <w:rsid w:val="0061371D"/>
    <w:rsid w:val="006151C1"/>
    <w:rsid w:val="00615E10"/>
    <w:rsid w:val="00634302"/>
    <w:rsid w:val="006751EB"/>
    <w:rsid w:val="00687820"/>
    <w:rsid w:val="00692222"/>
    <w:rsid w:val="0069373E"/>
    <w:rsid w:val="006C564B"/>
    <w:rsid w:val="006D1D28"/>
    <w:rsid w:val="00713673"/>
    <w:rsid w:val="00716F28"/>
    <w:rsid w:val="00742A62"/>
    <w:rsid w:val="00743DF4"/>
    <w:rsid w:val="007547D5"/>
    <w:rsid w:val="00790C03"/>
    <w:rsid w:val="00791D70"/>
    <w:rsid w:val="007A2AEB"/>
    <w:rsid w:val="007A50B9"/>
    <w:rsid w:val="007D20DD"/>
    <w:rsid w:val="007E3227"/>
    <w:rsid w:val="007F0023"/>
    <w:rsid w:val="00843B78"/>
    <w:rsid w:val="0084631F"/>
    <w:rsid w:val="00847BB2"/>
    <w:rsid w:val="00861C9C"/>
    <w:rsid w:val="0086530C"/>
    <w:rsid w:val="008707B5"/>
    <w:rsid w:val="008A2725"/>
    <w:rsid w:val="008D64D5"/>
    <w:rsid w:val="008E0E68"/>
    <w:rsid w:val="009346C4"/>
    <w:rsid w:val="009464A5"/>
    <w:rsid w:val="00951635"/>
    <w:rsid w:val="009568CA"/>
    <w:rsid w:val="00970322"/>
    <w:rsid w:val="0097785E"/>
    <w:rsid w:val="00983476"/>
    <w:rsid w:val="009840EC"/>
    <w:rsid w:val="009903F3"/>
    <w:rsid w:val="00997039"/>
    <w:rsid w:val="009A396E"/>
    <w:rsid w:val="009A7246"/>
    <w:rsid w:val="009D4D66"/>
    <w:rsid w:val="009E0165"/>
    <w:rsid w:val="009F4B13"/>
    <w:rsid w:val="009F4C80"/>
    <w:rsid w:val="00A15EC0"/>
    <w:rsid w:val="00A3624A"/>
    <w:rsid w:val="00A42638"/>
    <w:rsid w:val="00A53DAD"/>
    <w:rsid w:val="00A66716"/>
    <w:rsid w:val="00A85F41"/>
    <w:rsid w:val="00AA33EB"/>
    <w:rsid w:val="00AB1A5C"/>
    <w:rsid w:val="00AD0C19"/>
    <w:rsid w:val="00AE4C1D"/>
    <w:rsid w:val="00AE787D"/>
    <w:rsid w:val="00AF1605"/>
    <w:rsid w:val="00B162AC"/>
    <w:rsid w:val="00B367AE"/>
    <w:rsid w:val="00B37226"/>
    <w:rsid w:val="00B41704"/>
    <w:rsid w:val="00B51E80"/>
    <w:rsid w:val="00B93A76"/>
    <w:rsid w:val="00BC22D3"/>
    <w:rsid w:val="00BC24F1"/>
    <w:rsid w:val="00BD4118"/>
    <w:rsid w:val="00BE764B"/>
    <w:rsid w:val="00BF1C9B"/>
    <w:rsid w:val="00BF2418"/>
    <w:rsid w:val="00C05154"/>
    <w:rsid w:val="00C32077"/>
    <w:rsid w:val="00C426E8"/>
    <w:rsid w:val="00C44B7A"/>
    <w:rsid w:val="00C83319"/>
    <w:rsid w:val="00CA6EE1"/>
    <w:rsid w:val="00CC1922"/>
    <w:rsid w:val="00CC1D56"/>
    <w:rsid w:val="00CC60A1"/>
    <w:rsid w:val="00CD6FA3"/>
    <w:rsid w:val="00CE1CF8"/>
    <w:rsid w:val="00D022E0"/>
    <w:rsid w:val="00D05E58"/>
    <w:rsid w:val="00D12036"/>
    <w:rsid w:val="00D26292"/>
    <w:rsid w:val="00D352CD"/>
    <w:rsid w:val="00D46690"/>
    <w:rsid w:val="00D81F04"/>
    <w:rsid w:val="00D90E98"/>
    <w:rsid w:val="00D92E54"/>
    <w:rsid w:val="00DB04A3"/>
    <w:rsid w:val="00DE7D00"/>
    <w:rsid w:val="00DF1F51"/>
    <w:rsid w:val="00E00EA5"/>
    <w:rsid w:val="00E20CF7"/>
    <w:rsid w:val="00E922D0"/>
    <w:rsid w:val="00EB2552"/>
    <w:rsid w:val="00ED5197"/>
    <w:rsid w:val="00EE18BC"/>
    <w:rsid w:val="00F20A03"/>
    <w:rsid w:val="00F6371C"/>
    <w:rsid w:val="00F64C51"/>
    <w:rsid w:val="00F67FD8"/>
    <w:rsid w:val="00F7193A"/>
    <w:rsid w:val="00F90F46"/>
    <w:rsid w:val="00FD3BA3"/>
    <w:rsid w:val="00FD6594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4F8EE4"/>
  <w15:docId w15:val="{735A97B0-E0FF-4692-A5EF-A370537F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Box">
    <w:name w:val="document_leftBox"/>
    <w:basedOn w:val="DefaultParagraphFont"/>
  </w:style>
  <w:style w:type="character" w:customStyle="1" w:styleId="nameleftcell">
    <w:name w:val="nameleftcell"/>
    <w:basedOn w:val="DefaultParagraphFont"/>
    <w:rPr>
      <w:shd w:val="clear" w:color="auto" w:fill="2C806F"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nameSecname">
    <w:name w:val="document_nameSec_name"/>
    <w:basedOn w:val="Normal"/>
    <w:pPr>
      <w:pBdr>
        <w:left w:val="none" w:sz="0" w:space="15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documentleftBoxsectionnth-child1">
    <w:name w:val="document_leftBox_section_nth-child(1)"/>
    <w:basedOn w:val="TableNormal"/>
    <w:tblPr/>
  </w:style>
  <w:style w:type="paragraph" w:customStyle="1" w:styleId="leftBoxsection">
    <w:name w:val="leftBox_section"/>
    <w:basedOn w:val="Normal"/>
    <w:pPr>
      <w:pBdr>
        <w:left w:val="none" w:sz="0" w:space="30" w:color="auto"/>
      </w:pBdr>
    </w:pPr>
  </w:style>
  <w:style w:type="paragraph" w:customStyle="1" w:styleId="documentleftBoxsectionsectiontopdiv">
    <w:name w:val="document_leftBox_section_sectiontopdiv"/>
    <w:basedOn w:val="Normal"/>
    <w:pPr>
      <w:pBdr>
        <w:top w:val="single" w:sz="8" w:space="0" w:color="2C806F"/>
      </w:pBdr>
    </w:pPr>
  </w:style>
  <w:style w:type="character" w:customStyle="1" w:styleId="documentleftBoxsectionsectiontopdivCharacter">
    <w:name w:val="document_leftBox_section_sectiontopdiv Character"/>
    <w:basedOn w:val="DefaultParagraphFont"/>
  </w:style>
  <w:style w:type="paragraph" w:customStyle="1" w:styleId="documentheading">
    <w:name w:val="document_heading"/>
    <w:basedOn w:val="Normal"/>
    <w:pPr>
      <w:pBdr>
        <w:bottom w:val="none" w:sz="0" w:space="10" w:color="auto"/>
      </w:pBdr>
    </w:pPr>
    <w:rPr>
      <w:b/>
      <w:bCs/>
    </w:rPr>
  </w:style>
  <w:style w:type="paragraph" w:customStyle="1" w:styleId="documentsectiontitle">
    <w:name w:val="document_sectiontitle"/>
    <w:basedOn w:val="Normal"/>
    <w:pPr>
      <w:spacing w:line="300" w:lineRule="atLeast"/>
    </w:pPr>
    <w:rPr>
      <w:rFonts w:ascii="Montserrat" w:eastAsia="Montserrat" w:hAnsi="Montserrat" w:cs="Montserrat"/>
      <w:b/>
      <w:bCs/>
      <w:caps/>
      <w:spacing w:val="20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paragraph" w:customStyle="1" w:styleId="documentsectionsectionbottomdiv">
    <w:name w:val="document_section_sectionbottomdiv"/>
    <w:basedOn w:val="Normal"/>
    <w:pPr>
      <w:spacing w:line="400" w:lineRule="atLeast"/>
    </w:pPr>
    <w:rPr>
      <w:sz w:val="10"/>
      <w:szCs w:val="10"/>
    </w:rPr>
  </w:style>
  <w:style w:type="character" w:customStyle="1" w:styleId="documentsectionsectionbottomdivCharacter">
    <w:name w:val="document_section_sectionbottomdiv Character"/>
    <w:basedOn w:val="DefaultParagraphFont"/>
    <w:rPr>
      <w:sz w:val="10"/>
      <w:szCs w:val="1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">
    <w:name w:val="div"/>
    <w:basedOn w:val="Normal"/>
  </w:style>
  <w:style w:type="paragraph" w:customStyle="1" w:styleId="documentulli">
    <w:name w:val="document_ul_li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paragraph" w:customStyle="1" w:styleId="documentleftBoxsectionlangSec">
    <w:name w:val="document_leftBox_section_langSec"/>
    <w:basedOn w:val="Normal"/>
  </w:style>
  <w:style w:type="paragraph" w:customStyle="1" w:styleId="documentleftBoxsectionlangSecsectiontopdiv">
    <w:name w:val="document_leftBox_section_langSec_sectiontopdiv"/>
    <w:basedOn w:val="Normal"/>
  </w:style>
  <w:style w:type="character" w:customStyle="1" w:styleId="documentleftBoxsectionlangSecsectiontopdivCharacter">
    <w:name w:val="document_leftBox_section_langSec_sectiontopdiv Character"/>
    <w:basedOn w:val="DefaultParagraphFont"/>
  </w:style>
  <w:style w:type="paragraph" w:customStyle="1" w:styleId="documentleftBoxsectionlangSecsectiontitle">
    <w:name w:val="document_leftBox_section_langSec_sectiontitle"/>
    <w:basedOn w:val="Normal"/>
  </w:style>
  <w:style w:type="character" w:customStyle="1" w:styleId="documentleftBoxlangSecparagraph">
    <w:name w:val="document_leftBox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table" w:customStyle="1" w:styleId="documentleftBoxlangSeclnggparatable">
    <w:name w:val="document_leftBox_langSec_lnggparatable"/>
    <w:basedOn w:val="TableNormal"/>
    <w:tblPr/>
  </w:style>
  <w:style w:type="paragraph" w:customStyle="1" w:styleId="documentleftBoxsectionlangSecsectionbottomdiv">
    <w:name w:val="document_leftBox_section_langSec_sectionbottomdiv"/>
    <w:basedOn w:val="Normal"/>
  </w:style>
  <w:style w:type="character" w:customStyle="1" w:styleId="documentleftBoxsectionlangSecsectionbottomdivCharacter">
    <w:name w:val="document_leftBox_section_langSec_sectionbottomdiv Character"/>
    <w:basedOn w:val="DefaultParagraphFont"/>
  </w:style>
  <w:style w:type="character" w:customStyle="1" w:styleId="midcell">
    <w:name w:val="midcell"/>
    <w:basedOn w:val="DefaultParagraphFont"/>
  </w:style>
  <w:style w:type="paragraph" w:customStyle="1" w:styleId="midcellParagraph">
    <w:name w:val="midcell Paragraph"/>
    <w:basedOn w:val="Normal"/>
  </w:style>
  <w:style w:type="character" w:customStyle="1" w:styleId="documentrightBox">
    <w:name w:val="document_rightBox"/>
    <w:basedOn w:val="DefaultParagraphFont"/>
  </w:style>
  <w:style w:type="paragraph" w:customStyle="1" w:styleId="documentleftBoxsectionnth-child1Paragraph">
    <w:name w:val="document_leftBox_section_nth-child(1) Paragraph"/>
    <w:basedOn w:val="Normal"/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ocumentzipsuffix">
    <w:name w:val="document_zipsuffix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paragraph" w:customStyle="1" w:styleId="documentrightBoxsectioncntcalnkbottomborder">
    <w:name w:val="document_rightBox_section_cntcalnkbottomborder"/>
    <w:basedOn w:val="Normal"/>
  </w:style>
  <w:style w:type="paragraph" w:customStyle="1" w:styleId="documentrightBoxcntcSecsectionsectiontopdiv">
    <w:name w:val="document_rightBox_cntcSec + section_sectiontopdiv"/>
    <w:basedOn w:val="Normal"/>
    <w:pPr>
      <w:spacing w:line="600" w:lineRule="atLeast"/>
    </w:pPr>
  </w:style>
  <w:style w:type="character" w:customStyle="1" w:styleId="documentrightBoxcntcSecsectionsectiontopdivCharacter">
    <w:name w:val="document_rightBox_cntcSec + section_sectiontopdiv Character"/>
    <w:basedOn w:val="DefaultParagraphFont"/>
    <w:rPr>
      <w:bdr w:val="none" w:sz="0" w:space="0" w:color="auto"/>
    </w:rPr>
  </w:style>
  <w:style w:type="paragraph" w:customStyle="1" w:styleId="documentrightBoxsinglecolumn">
    <w:name w:val="document_rightBox_singlecolumn"/>
    <w:basedOn w:val="Normal"/>
  </w:style>
  <w:style w:type="paragraph" w:customStyle="1" w:styleId="documentleftBoxsectionskillSec">
    <w:name w:val="document_leftBox_section_skillSec"/>
    <w:basedOn w:val="Normal"/>
  </w:style>
  <w:style w:type="paragraph" w:customStyle="1" w:styleId="documentleftBoxskillSecheading">
    <w:name w:val="document_leftBox_skillSec_heading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BoxskillSecsinglecolumn">
    <w:name w:val="document_leftBox_skillSec_singlecolumn"/>
    <w:basedOn w:val="Normal"/>
  </w:style>
  <w:style w:type="paragraph" w:customStyle="1" w:styleId="documentleftBoxskill">
    <w:name w:val="document_leftBox_skill"/>
    <w:basedOn w:val="Normal"/>
  </w:style>
  <w:style w:type="paragraph" w:customStyle="1" w:styleId="documentleftBoxskillpaddedline">
    <w:name w:val="document_leftBox_skill_paddedline"/>
    <w:basedOn w:val="Normal"/>
    <w:pPr>
      <w:textAlignment w:val="top"/>
    </w:pPr>
  </w:style>
  <w:style w:type="paragraph" w:customStyle="1" w:styleId="documentleftBoxskillskillmiddlecell">
    <w:name w:val="document_leftBox_skill_skillmiddlecell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paragraph" w:customStyle="1" w:styleId="documentskillbottompadding">
    <w:name w:val="document_skillbottompadding"/>
    <w:basedOn w:val="Normal"/>
    <w:pPr>
      <w:spacing w:line="400" w:lineRule="atLeast"/>
    </w:pPr>
    <w:rPr>
      <w:sz w:val="10"/>
      <w:szCs w:val="10"/>
    </w:r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CD6F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F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20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20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077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774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Agu</vt:lpstr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Agu</dc:title>
  <dc:creator>Stanley Agu</dc:creator>
  <cp:lastModifiedBy>Stanley Agu</cp:lastModifiedBy>
  <cp:revision>2</cp:revision>
  <cp:lastPrinted>2024-12-12T10:13:00Z</cp:lastPrinted>
  <dcterms:created xsi:type="dcterms:W3CDTF">2025-07-14T10:36:00Z</dcterms:created>
  <dcterms:modified xsi:type="dcterms:W3CDTF">2025-07-14T10:36:00Z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866b9637-010b-4387-b528-efaa1b23d584</vt:lpwstr>
  </property>
  <property fmtid="{D5CDD505-2E9C-101B-9397-08002B2CF9AE}" pid="3" name="x1ye=0">
    <vt:lpwstr>jHIAAB+LCAAAAAAABAAUmUWio1AUBRfEAA8wxN2dGe7urL5/z0l44cqpIjz74xFYoFGMxAgeoSGE4ymMYBme/gkoyvmq277ux1RqffRvC1bgVZsuw6ceYqyLECaWl0uUNOzrsIQvWXaUWk2gjVB+cvPWNcwn5YBoUBFwpJD84m72xFbxpIO/bSffvS3IYcStkw369Km/rGuB+A6ooUWvmG4WUDZ41dzdbql+8YyV0okSv8WzwHglLgVRBOceDgP</vt:lpwstr>
  </property>
  <property fmtid="{D5CDD505-2E9C-101B-9397-08002B2CF9AE}" pid="4" name="x1ye=1">
    <vt:lpwstr>aSL10EV19T31auo1iXqMLLVDf7xZe+dIAcAOWREsbY2NvtJr7dGr4baWfO7gLjYlXMA/RNMkhmHalQCua/JDr92oAxtwwPguAYZLMb4Mlzd158THOI73k2t/GweY91sK3bnW86pdG/o8R7Pew6uC45YS3fwvqDdFjiV/qLGYdFjDbAS4f1fYNnxhyWLDSYnkwFYMAg9vZEVIHRJ3OlZHWo7w5Cse8b2Hye9VkCEn4xjlCEEgfXisqluEDgHyKJZ</vt:lpwstr>
  </property>
  <property fmtid="{D5CDD505-2E9C-101B-9397-08002B2CF9AE}" pid="5" name="x1ye=10">
    <vt:lpwstr>ydcCagbxpuerMFabQnpFra6131qi/9eiMzce2hcqBwCi85+yabDP34d8I5dLz9UZttyP6JYbsSruqjqU9S188hsehnkpnUAAn8y/8QcKJdAsZ2equ8237NxU4nkmQwj/21+oed9F+VErKaFZQ8iTH49VOOKDRu8PlvSX2x0t5+H0znSz7FI1zuSHTEvA0oDFiutH4OVOSq1FGc512+9AtPZha5+Md7jX1lVYAuNA//bR5mX6ITYAxIN0ni0DOg0</vt:lpwstr>
  </property>
  <property fmtid="{D5CDD505-2E9C-101B-9397-08002B2CF9AE}" pid="6" name="x1ye=100">
    <vt:lpwstr>mTg9JZfd9vBSZ9a4D2r0PEWYLfDOP3VGLk24f5fz5LJ1eGZV0VzMPNwaJxL1UBayPtEzziQNC5WadiQQKvXiF70O+XkP8Zv8DnJwvvl6tH4ZosdTxu7UMbekVrJauj5lFXy/kuexfFsAG/Wh9VBnQYCu+uBUNf7wPOy/wCLQTDp/lJRLeKfupbI8EX6bVa3HyY+ypb8uACnO/oHjcZfflpFGxB319og8OQd+njqqTpOg2PX7aTXggn4mMz1ozWX</vt:lpwstr>
  </property>
  <property fmtid="{D5CDD505-2E9C-101B-9397-08002B2CF9AE}" pid="7" name="x1ye=101">
    <vt:lpwstr>5ZNmnPZmerfABKhO37BLlUyy6kTyboFWkQuDRhN3cbUOAd6d+CcAR1CKWktEavzbJQWYz9eDecf4YuyJpj/uYibxpJsHttVSk66zyDKiAxxTE/G88cVZpTlhEXtDIrA1+O6KAZApgyXs7vC6RQI8CXpDcS2sOR2qlPwnlUg5xUkQfkjd2bIXddOsnk895oRaQa1TrAT0eWtqZJ4xGLMk5gWLKZtl3WbEjcOGdBX1RaoCpjnBcqWzaEAX+ibTS5l</vt:lpwstr>
  </property>
  <property fmtid="{D5CDD505-2E9C-101B-9397-08002B2CF9AE}" pid="8" name="x1ye=102">
    <vt:lpwstr>WDswjAFukCGRwSbB1V0kZsOK/YYvOATmiHq+vVbe62WOw7ATUMlszifU5vJJ7GqMcIQYzwNFTHnToLpfF3OXbS4pLURHZvIM4CKPkxYcIK4w2eqSriy/2Ybzmz8geTi+q31R5fnB9Tmd721kc+jhInwxhp55fshC8FeHYuZjdHS37Z56vNMG7FZbbrxzzHjxQ/9hS9xRvs43F5tJJLL3n6nkH3weSth7OMbP6NHn0sQKLKgS4ZgajpO29D299JU</vt:lpwstr>
  </property>
  <property fmtid="{D5CDD505-2E9C-101B-9397-08002B2CF9AE}" pid="9" name="x1ye=103">
    <vt:lpwstr>AuwaPcSMON2RqbTUgshZUKMS9dTYQLOiZLao+dydYrQaT8L+WUP0TgzJJIVp6ermRo9ptZDa3rBlVVdkVD04HCrlvHLhbP7XtHHwTWIWphaGpdsfNqidDS+xbvWGKBGgDYE9QuBYo+uFY7WMql8Es7br4a/77ET3hTnIi5w0VxVlKM31+Dr50PiJ1nAKTHkNorttWDR/BIgLeIckG7mg0d0v8+3K9oXi9PE/mqKliKe9MDYC9Mh4bgzn+LoLs9g</vt:lpwstr>
  </property>
  <property fmtid="{D5CDD505-2E9C-101B-9397-08002B2CF9AE}" pid="10" name="x1ye=104">
    <vt:lpwstr>rS73pXUK/Il2RdzDiN3SpQzwE5COkRroHNYyO/JqZ5AWzHMoLqYDA/ot32YwQpd2s2Il8eEnabCc7/ghSlq+WRGJSQSUKgNLZdJaxxSNpF0ow/sGGKTuRJnHpmkzHrVVjFEN3QtCVveS1/eZyTKlGJOsdlB4WRohJFC271vRnYGsQyDX6aq9H07XQLaBA4rz60fA1JGBFPg098p3h2tPK/A2Ktf5rLjFRIAbLixLMsiQQO7yGtfaPoMSE6pPHkD</vt:lpwstr>
  </property>
  <property fmtid="{D5CDD505-2E9C-101B-9397-08002B2CF9AE}" pid="11" name="x1ye=105">
    <vt:lpwstr>/E+mPX5wk2LtC1rtdcWaMVdDApcDucrnfvuxRcsH7lQVXyevN6tQD89PKPOlf9wdJmGaL3ft1QmU4ZN5Pcg+UY6GiJWCHZ5bWE/y4tLdJessgAVyPd0afECM2ZLPpYFglek+iciclti+cwWh1I7AZeiM8v5pdQMyZOp0tfKT1W1++9pIByVnHavnT1LEyUzsGUGDQDfA1JBMO/Rvbvtpktx1hAXmyEso/ebgZjLbJNCaOZy38wP4wHz/lx4UQMH</vt:lpwstr>
  </property>
  <property fmtid="{D5CDD505-2E9C-101B-9397-08002B2CF9AE}" pid="12" name="x1ye=106">
    <vt:lpwstr>BBBwBEyKzagNz8YOd0WRdK/xLjLX0QSEGBYe/3af77/fgNdg7hf1+jlzeF8Kq1PYTlwVAa+tlM5aBzAT4c4NbSdycXz7fjKUn5gVC1g2AzpId/F7GKkZgOFyaQ6owOrH0JNMdWT8pMPQSZoXRB70Tlu1ZT4Rvy5lwUTUYiHARQKLUKxu5oO7vFLMj8HG4ynnjuPqqw9dXgaiplZLBrvBdp48URJByLAeGSMryrw2dEt3f1gyWQ8qtfytV2MdSYS</vt:lpwstr>
  </property>
  <property fmtid="{D5CDD505-2E9C-101B-9397-08002B2CF9AE}" pid="13" name="x1ye=107">
    <vt:lpwstr>Mp48obtK/GqeuVRijLHCu9MnlarPe/lMLcbs1npRJEngNhOdVkbUVi8gamNMkoSc7+uf18yCY50imgZrMJ89fnx3xXiWcRIUwMmiJe/DaOKE181ruu1wGMiH4O4AhJKD+aPccLan4FGMRfttW5qzG/8y4Wtz9Hf+SMBlpCWys3oMfZMsj8C802ZAS1qfx8E0G2SjY1P9YGVaVazUDDBBsXPDLrHRVR48PmckS9ge+KahsZi4Tyc+AYPWc+JHRVS</vt:lpwstr>
  </property>
  <property fmtid="{D5CDD505-2E9C-101B-9397-08002B2CF9AE}" pid="14" name="x1ye=108">
    <vt:lpwstr>ClT7Vagxa26BVwQHh9UWWddkxz9We8ps8DigeelkHmWgfWtdmOsIQn70ratfWM1U4wcpLSi2ONr6KNNtmAdEyvRD6bw70cbsPzGwOjuKoHuULUR7cGbA4qzUAi524UPFcOacyC2y8CeSBpeBWtEQju2aKq+uIc8XLjQ8L/cMI8yqCw7vFndIFMptLn/mVZnOV4lZtYnTmBCCNAlYlk0D8hXuWQmAM6Bijn6+g4iDQfkmodrs+acTz2zoJVGqNrD</vt:lpwstr>
  </property>
  <property fmtid="{D5CDD505-2E9C-101B-9397-08002B2CF9AE}" pid="15" name="x1ye=109">
    <vt:lpwstr>hgn0KcCmARMtKc0782Kn9hFGZKz8jMqbrrrzu4p0MxaCL62bh1s5wcA09uhIlwatyO/arqQ5Xu+jFb9WTEzbvZ2MFjJ7Gq9ifgVIi7Kg9ebCjSD6/oKOExBtwOFUUnZzGHweg75hIMU0KzAo6f7l6ih5mP4bOQD7olzM0+T5gPUwDq3Z8AAqyW4wyX7/J22oJslQko/ocIx3sR2XW44e1F3bwVEgHkXw5Jy2J/e5NMkeHAdq6tB6t+QIW/7Kz4D</vt:lpwstr>
  </property>
  <property fmtid="{D5CDD505-2E9C-101B-9397-08002B2CF9AE}" pid="16" name="x1ye=11">
    <vt:lpwstr>wHqtIuHSbTCCiYX3VDIYxckJRaXhPIZienHov3o1/7WwwZ3tj6uMdE5U1rzgppqSg1aPwogk39IqoR/6sbNERQeJeSePwaf0VB/7WU/2oVSzIEjyZ6BQuK88r/txYOOXGpT4I+YO3/Zu7lVbzYJh/+0Iam9PXp4lDYVjZlSpb1kpAnm8L3NNqW445YAcSxqoRD1NfZnYCOBiS2aVQDsjuhi2gmPhoM1EMy9SDIsdBW488W6iORXc/LZKnmWYuQ0</vt:lpwstr>
  </property>
  <property fmtid="{D5CDD505-2E9C-101B-9397-08002B2CF9AE}" pid="17" name="x1ye=110">
    <vt:lpwstr>hqQ3snl1FCCRcPIPsrFf8ezwT2AJ84T2hJvuFooaNwgNUAFk/VQGE6aELChUpNCZ8Vyhfn8PytgH1vSubC0mXAEv5wxlLYG3+smlVY333IT35TyILSIaAYRWsXvbByL0r6dUbwRFuqNN1HxmowuErPkbtZNLI9/E5D/eoA4iOZzz7neTpE0LeLPCI/LFHNAweag8MLxGyv9HICiQc90YAfvbMqc1ArhoCsPedGZVsIxoRtXa478nYIc2Zgz0YKH</vt:lpwstr>
  </property>
  <property fmtid="{D5CDD505-2E9C-101B-9397-08002B2CF9AE}" pid="18" name="x1ye=111">
    <vt:lpwstr>bAf8lRLmpndC54lB0GJxdvBUavBTBt6MiVRZDol/2Tpk0gstW3BNuyvyF0RVUqJfmLcodsYs2j0Cyg/yA64DjaRn2Y8e1Z1MLI34LZvPP+STPnikBKmbwes96VFW7Ve45IJw/A3qTwIyHP2rTgwd90PBPM0yPv1JEjVUQinw+JUni0yN5D++WG093hqjbe8tf85d+Uwq7D5HcPdwFqiQ1UE0DrhTuZE5QXzpGVBvJTVzMJhUxXbLht2qDN+itZt</vt:lpwstr>
  </property>
  <property fmtid="{D5CDD505-2E9C-101B-9397-08002B2CF9AE}" pid="19" name="x1ye=112">
    <vt:lpwstr>JMKIgG/p2hRbTfHWi8+HPkdXBHG/6o7dHYKvQbqS3iySVzAd+BvHisU+wKtoe421OCJ1n1sa8SrY/Md1a6sbHsvf2B/TGKXR4fAZv1sColYos3Phvwghb8XSoTQPz7rL+rbpzc5pI+YEvVe1E5JRl9X7yojAzDotfVxhB3+4MhDHiYHz/njKTruqgKDhP5jvA78VOOlGsrf23GjHuF99w++Jqxyk32OFbFBkhmGfoRI/Zgewkk7W2OfeuIX6jlL</vt:lpwstr>
  </property>
  <property fmtid="{D5CDD505-2E9C-101B-9397-08002B2CF9AE}" pid="20" name="x1ye=113">
    <vt:lpwstr>BLzgzrwJdwkoWefon8d/zBzghgP22q9TO1XAACrNM2YXw+NLmwt7xz6duY3KsPf+d53ehI4CzknS+LI/pDtquQ8+/80/pTBvLT11IrOp+nYqmJijPShjKyP1Pzn3ds3hrkPBfApY/MR4Qy/kMtc0/gGXnkvwcVHm4phOhpP5lBO/ECUJuvsOKu2ot6EhhVWBk5UwJiwzyLSB/92DTbA47n5eTWzq28wpYH5IM8Hg655oQF2mFXi7h3YdyJkVK6f</vt:lpwstr>
  </property>
  <property fmtid="{D5CDD505-2E9C-101B-9397-08002B2CF9AE}" pid="21" name="x1ye=114">
    <vt:lpwstr>BQFIqX7v42PeJTsv1CkgrQAFFhe0CfKS0Oe/e+URUCU377ww+r1JRIh8fYwyZ4cR3Q4oRDDTjUAXLBE2dVt/UWwUM5ODbKgU4xaz6aZADStP9GXVwiQxhILUuD5JcKl8SY96JL4chsuFOsfd1IqLcSNnf3qrxsxM1V3VZO5KUoPyFCGQZgZkvaNhNiKm7L6KMMerZAXqXIgSegNdzQZhE5e+SlNLEjEPOT37ry/XqEU7MblABLuYdkcsTLLxss6</vt:lpwstr>
  </property>
  <property fmtid="{D5CDD505-2E9C-101B-9397-08002B2CF9AE}" pid="22" name="x1ye=115">
    <vt:lpwstr>lMkUWQHaWmdaD3jK5/ZfRm2V3G24mIOSOKz7cTBWLXvut5hz0eySQ/9em6nG3mCCa7w7GN1Pf6UNhh6Q/yjBhcIJ4jkE492a58BSW24Crs8aW5z5WEGcL/+qUWEvqCE+C0EYFHEtGMSepylKG++1vn5VMKB5xqSAv5FCXlwf0fpoGcW2JDedzojpTn57kXW4E/CKgzP2FuYm6nzMwG0DN3PYpBYE+GO+tESg6HvKJEVBUlOwWF/sMNTzJOoF/eI</vt:lpwstr>
  </property>
  <property fmtid="{D5CDD505-2E9C-101B-9397-08002B2CF9AE}" pid="23" name="x1ye=116">
    <vt:lpwstr>7pcDta9tMrFHGI+MC7FJrjyERM8QW//+AwJpdceMcgAA</vt:lpwstr>
  </property>
  <property fmtid="{D5CDD505-2E9C-101B-9397-08002B2CF9AE}" pid="24" name="x1ye=12">
    <vt:lpwstr>UA9N76oqHhkMOgYoGAL/OHaMe3Z1JznXY+CEczL9DvsvDuxusZ8fk/q8unJMDJrx6NpIs6X3WUt7g8qLWtlb3ENZknBiTYHZ6RwBR/QYdw0g1PTChUL5bf+RX8xGf+wr62rsBADH9eFX8iD2ruVXZDpSAuas/uSkHoykNY5FnIHJkejuSoXMknSy5hffPwDhKR2JgF87uca3JiXbGuu5tf3vZSnSxqD46iTEfHY1f2NEi5SYh09WoEDDT7pLJHZ</vt:lpwstr>
  </property>
  <property fmtid="{D5CDD505-2E9C-101B-9397-08002B2CF9AE}" pid="25" name="x1ye=13">
    <vt:lpwstr>YC0uTPs2hPkPhCAWW0zr2L/Rs9I/FB+cnZdnkMp0p+UJHDDbLR4rKPAzfBbKr0ihA2I9iU0oyER2LE1Szqikescsb3OFzUSoCIdUBmRkxLc817ww2izEnNQKmB8/3i73nFz58bprM/H6ll29TduSZW99E1SGOdrzixcMw2keA8Yf2e6QzA9YATUfr/p8dNHT/dFkYOKyjzAuFrkPhmzTmO30Ukn7p2/auXHroVHdbFRyJoQnrtCq6KgRklhoMrj</vt:lpwstr>
  </property>
  <property fmtid="{D5CDD505-2E9C-101B-9397-08002B2CF9AE}" pid="26" name="x1ye=14">
    <vt:lpwstr>Ep6mENKN9u4cnf16Upnih8ue5LdvY7osXV0p1sAYe0bs6Iqi+Pfnvqh701lMxfsEmcjcRSZEIm4l7h7CjZD7TrZe4fTHunzbSfUQHhTv8uTfQC62+RU1Go+WwO52liIYgBQT1JBqPJZrDqSb++GJ0jogtd4zwnhJNu60ot4yPUVWPEhDb43Avlq5fUw40hVTxSWkJeJUqedrbf6EkoKVkOwQrg33MuKCbe0xCzJC+LvPwKoXK7me+exhPJ7D+6k</vt:lpwstr>
  </property>
  <property fmtid="{D5CDD505-2E9C-101B-9397-08002B2CF9AE}" pid="27" name="x1ye=15">
    <vt:lpwstr>kJW8sFwE6LOukTFEyzUglxxNSIkvDAHyFYwJjC01NpwEZisvaiQtDjzBGzgkoU3JsIM+zOBWTGeeVs3fYoGu1Gb0ZvHLCW1vwntf6tJEasUi0sk/8hbezGFO1FNqO117UTjbLywE/jiC7pIkgrw7ZZV18+akWr39EXPZvGMSg9VBwAf6ZTgiOqvi6VCbvu+fk6AWCtv8GZ6zTVIEnZnddC4zLrSXAy7/duQnTu1tjC03IrlShqvu40ZG1j1faxR</vt:lpwstr>
  </property>
  <property fmtid="{D5CDD505-2E9C-101B-9397-08002B2CF9AE}" pid="28" name="x1ye=16">
    <vt:lpwstr>RP4nStuyaJ5WXmSLNjOc2vRus2QEQm/Fk2YsywL142EPt4ylW7qAsVydls2fv4DXptVCdsRSg1Ippvm7aIOclnRPUJazqs/yvIYxMpdiSiXsiU43KlN9QecWlmj8Pg1Fbucf5BIMvmqTYDv83PjoHOzxpGB/k1n/9SPkXjuh9W88f+/sob6NkjXLeRuT4S5RrRGtpOBDOVbAfiiwADXyHYN0XwF0xRvjqSW9jawe1Enr+E/NPrlw+Vi1I5dvfca</vt:lpwstr>
  </property>
  <property fmtid="{D5CDD505-2E9C-101B-9397-08002B2CF9AE}" pid="29" name="x1ye=17">
    <vt:lpwstr>7jjvN/RWP6w+CiyvZ7UnUof/4cEOLu/pJito652J+fhBzzRXnsq9uF621xYupwZ9k1InMjgXLl7BxPVWCWIhaoi/+vxg/Gcb9Suy1A7j1e6FAWrMTlWMwRa7YPmz0FLFtCD7omxICIFBnL+ar1XQd5jjnw9EmskLHKd+OX3cEWMvzYenkjS/Pp/mO7SXeP/bzV5Dq/r+0MKfZfSpBWdE1qRdVGxvP7K/dgfsXzt43/jTKNX57jQ8mQa3W+quRqz</vt:lpwstr>
  </property>
  <property fmtid="{D5CDD505-2E9C-101B-9397-08002B2CF9AE}" pid="30" name="x1ye=18">
    <vt:lpwstr>wopRLBuZmc17h6mLyOTYdD4F2Gl8oB+KH7g8KEFmpfQ+ffHzpdDN7DgCIhV0BUM1VbNdI+TcpLGqYeq/Yq7myAl5m0WTNi5aYxyb7/PaRvEEmm6WJ7/jsy2D6JTNg4S/A/EOvPz5eSWIQ4zVBHU/VNzbYv9T1yovmtnoKThkrns/4OQ3LRHUJDyt7g+4WGh/Vrop/MypXXc7Gba7ykNKDyFpbWC0AwwMMWXCa1sF9wa70BnJbXoVR5SiKUwPJVr</vt:lpwstr>
  </property>
  <property fmtid="{D5CDD505-2E9C-101B-9397-08002B2CF9AE}" pid="31" name="x1ye=19">
    <vt:lpwstr>nJfVxrKeTEo1kJ7v4GVEXUNgrvJYdiNwNWL6mTYIeLWTnKPR1UwEY2RZZV5/BRRBjIETSPwgDV8Y+VG20bj3esEUQn9sJjFbM9VxzUA0gFzwgLyQl3TJYN+1D36jA+aiPUj4rYUKoA+sXLU+HO2phSaKdo6a6N7naBG/DcSE7DVHS0UyC+3qxC1D0sd3/07u0fkCoEVi530r3G+eKymQ0vB9R/1ewHAZl2t1IpcAa5tseX4F8+NO9JKsxGCofLr</vt:lpwstr>
  </property>
  <property fmtid="{D5CDD505-2E9C-101B-9397-08002B2CF9AE}" pid="32" name="x1ye=2">
    <vt:lpwstr>PRB2gvIjnXUfxaCKbjngv8aujkkKTWDxbK6U+7JvCpED043XY6maP13pjAfzrD+i0DAuf7VBg8n+uXRPy2lAFdghZSaZyRaLd2jR5kari1JgGPSIRUhOBSbDX12/WJejv2JAmEPDWyLW8/qs4P9FdTbSO9ydt/EkuiAXcvPxrBgAfhUyQ3ZDBVTkDr6fwM9GJqJPx3bonXWfOJybF085RhllLc270+sD8uue0Ybg/tmkgt+KFZxTDVZ0uKcXoBs</vt:lpwstr>
  </property>
  <property fmtid="{D5CDD505-2E9C-101B-9397-08002B2CF9AE}" pid="33" name="x1ye=20">
    <vt:lpwstr>Kv6ZBED8bX0MzVe1/xjETk5avK7fA4M3WJTmb/Cmw4QIg6IO94XIojbaHeXkpRKjqnroDJzNRM1yUzDQ/tm/1tbvMQyjdJcd2rf+lJ4PoDSu/3q0JhFqCy2zWBKMa/IkyniikfqXzYv8E7e4kYK/UCTcAKmzHyvrf+71KzKLhjg2FZuF+zRB7ZFYxfz7L+fe1WgqtW4uKOz+XLS7pTkMLOvKGLWdVP15Okww38rbN8Np5lw8s3lbLhFa1bAzyvw</vt:lpwstr>
  </property>
  <property fmtid="{D5CDD505-2E9C-101B-9397-08002B2CF9AE}" pid="34" name="x1ye=21">
    <vt:lpwstr>Q6G6L3njRTWMhd8dLTWFGhsVEsOMdgrr54s1Va6dmcF5Kbx76cXi8w3ByDxroradfrTXN4eaOmg8DToGcBUVMYyApeE8qtZgZfVB+/UydNt2BrFwsKdM4kZq5VyD8QTooH9AScubaIGIWiqvXMplUc9K/PvCHxtigYKJ37Ce8GuckGWSb03PeJAmlhGwM8SRhWbWAlk0gD/Drx0pNX/cPDrKA7WF2QVNSaAUqrweZ5kARqxvhaTZFWr3ja6Wr0E</vt:lpwstr>
  </property>
  <property fmtid="{D5CDD505-2E9C-101B-9397-08002B2CF9AE}" pid="35" name="x1ye=22">
    <vt:lpwstr>X1mNNnemgYreykQ3y60ZwN9IPet3wRwNO/tVtIfz3/G0QvDSC6dckVHosX7eiveuLfhO88ZssgS/3dl6nFgcpmAuA92bHANuWLNmcYUW6mP/XtoRY3NRSrgNwezXvfFOTtOxyNuaXaPDbLmvp5leYyWzWHBQvQsr/RlW7ooHbLWXPPqE/N/VlVVq+H65haEsm9HyVdiRwNGKjBmJXIT8k6ZGpUYZdmdErUHsZ3EsuoRDjzWZIsmP7bIf3fpeMTj</vt:lpwstr>
  </property>
  <property fmtid="{D5CDD505-2E9C-101B-9397-08002B2CF9AE}" pid="36" name="x1ye=23">
    <vt:lpwstr>DWIvv3tyqhhzTE8x/GnxuA1Cu2r1ALUN2erVL+zaKpJynLNnrAnrtUXOyQMYAikd9JOqCdjuwPaLC1L0zTx78744owA7/cpZad/j0j8BAdencX1WXi5M7cjtl74JVu5lZyKbkKskOV8sNBAvTY4GRjWg2YAJG7IChx/dSdSPRe98huTMp4R25rqIA1RPQpomom7eSpqGjVo1Ng1hWqgzToSkfjInhOXsK/FKQBQ1veZse7lKtJF77xVLIfSc20b</vt:lpwstr>
  </property>
  <property fmtid="{D5CDD505-2E9C-101B-9397-08002B2CF9AE}" pid="37" name="x1ye=24">
    <vt:lpwstr>qWtTbbt5XjdMqI29eMTPSaLByrYL7TMaj44JZaHLXUD07xZsPGOUpdmYOfOiod0QQlMci1ibotq3nPONUq6dcArPyiaxD7j5Ri+ZBfX56HvL6VR/+V1SlUctgv2zb8iAe0Df4UPuI9hizQHDv1+506UxIzzxd6ESCPCBXDSL+KKEy/plmxhkZ2l3AH/Fuyejr0sB4JMOCn4Uo3MQVjC8NQ5M5OIOu/PP4pz7JiTC6roYRjL2rM9PNA4fTl8c1F5</vt:lpwstr>
  </property>
  <property fmtid="{D5CDD505-2E9C-101B-9397-08002B2CF9AE}" pid="38" name="x1ye=25">
    <vt:lpwstr>/AqJWQ0YON0pPsUv+ef3Eo2ZTB1MKIjdG2YmY87Y/ky6rEe7IjwyS3nnmtzXMp14+VwJ1OqHWXPptF8oGIggchJJm0nLjtDE3G+tZ554OTDIiu6vzt4UgMTy1hyHh1kM+/f1jUtTFKaApGgv+o6gPz9RLvyjaWzjnOyRi+NsqF0C5EGBfv9GRrf74nWhrqhmQo4w7tzifKquqkiA693+kYijzvhYcq/ySSUVkVMy/mH0yKPgDRCQwE9sV44UBnX</vt:lpwstr>
  </property>
  <property fmtid="{D5CDD505-2E9C-101B-9397-08002B2CF9AE}" pid="39" name="x1ye=26">
    <vt:lpwstr>Ja0QaeyTk2p14VL0ojtghRQWyoRzLnIcBlkEoYh+PinnkhOnn3JOpZKU8eAsHHxcy9IlGfT5+iBj90s5QJQWjsKLC8sxZ6jQknPqlRRCtZo2HOntKHgeg1PSQn8ekMe/uOf48A/W24xv6jPGet4xs2a+hXthK2sR3XERmkX/SmznTCzYpXY70SNpbxGQwfCH/TqgDgm2qdxonDpIssJtLv4P3MaPfXJdgOp0K4ue9WCTFSbi7VYnl1GLVmyTCeh</vt:lpwstr>
  </property>
  <property fmtid="{D5CDD505-2E9C-101B-9397-08002B2CF9AE}" pid="40" name="x1ye=27">
    <vt:lpwstr>CkBqo2m8wcKt2HffYCjaWBP1Pezwnfsp11F+uT3Ctaz4hXpy+ycz6WJfetbr6iNg42WGJOvDEDGUvcNyEBtLRyok9/k6o/NfEBryFvJi1wbx6OyMByird0lRb16GF53nvqBo3t+IguC7xtIR/vA2LJFqyl7HJ3dMC0YCvuaXpMa09Cy+C6Ksb+NX7BtxoLPB1NfVyhUiB7tcWTjj8689kG/g/qrJGsW5zbvT5EfXaTbtQrk3UfFcNEUQDjmgTJr</vt:lpwstr>
  </property>
  <property fmtid="{D5CDD505-2E9C-101B-9397-08002B2CF9AE}" pid="41" name="x1ye=28">
    <vt:lpwstr>8vjAvut5pD+LDlDRBRW96IK4CZQ1E1Ws+SWv7R/6ULVYnvBfsqdZVGjAj0WWJ/yzhRXGxdwqOVOznIM0HS70g7mq6J9RWyXYw1YcWJxjQei4vjGYHQURUI6ewJLwinwqn4UrFc1nid2TJyCHq8pn/4CGtwvHn2iqp4Tu6g6j6XzW58uQd0mcswABVKyqTbzfBXY0kKUc7m3umkZEYniAtc2luyRHtcx2ltVQWAYcUGOREe/5xZiupxKLbj9JYGw</vt:lpwstr>
  </property>
  <property fmtid="{D5CDD505-2E9C-101B-9397-08002B2CF9AE}" pid="42" name="x1ye=29">
    <vt:lpwstr>rpEJXX+KxBH1J5kubB+8wHr+rjHt/nYWQKE7m/cIRjV6LTyNM9/a1ah39pu0v7Wv9L0QGdJFT7agFAxIK+dnSiTAL9UGD6XfFclopvFcRtCq1+RAgn8r9KGTP/tpPfieIfoSZgE1yWHbQPbz4tR1EeDzMYfT9sXdvFlxkV3dFuMB3cb97fgxOd6CaTFPv+tp0CLUEDdVb0cdvw1W0MZOXgMcT2qzKWW3njDObhYSfzChozpPdc7TV/5e2bvvwta</vt:lpwstr>
  </property>
  <property fmtid="{D5CDD505-2E9C-101B-9397-08002B2CF9AE}" pid="43" name="x1ye=3">
    <vt:lpwstr>lYlvgY1mDEnMsfN3w/8uhfo6Uvq5RRuRcx5bbQWzPqn5ax8vsvV2qVXxszcPtW5+d2rRAP8Hpo6X4P4U4DCpV0w1LBGhA07mZY65sX5OqAMGSi2viEYNlvzuIWk084nVSDrGUMTIjzBRto7gWMALB7LVkRIbK9FlzXpO3ShGnQA+blxgrVH1hyGVxm30i9f7C8EYWO8ezKUUEzdMgWaCXK8CKyaqUJEvbJv/4bRvi+ipIYfAJBi7NGeCGSfS9Yv</vt:lpwstr>
  </property>
  <property fmtid="{D5CDD505-2E9C-101B-9397-08002B2CF9AE}" pid="44" name="x1ye=30">
    <vt:lpwstr>EBt7GyZTJG81Fkf4QYeMX99DT4ykScoGby4ZsDnfTcJvzU9LPz10C7eLmJvvEtFWuH51WOgmVtipMqCExtyeupObJ55L3SETjeAWqckenCOQMFjK1YNHbY+S6ZUfLIV7ScEknpBUSsI4gFwLeZQT6zma8jpP6xV56cxc6uwLDLARZ/oP4WG1M8v59nTe9IdjTdiYsBMAaHuD6i+h2NJT6oHlgEbXjCNPbuLgRnoidt0hE5dYNLccZEpw5vm9fNo</vt:lpwstr>
  </property>
  <property fmtid="{D5CDD505-2E9C-101B-9397-08002B2CF9AE}" pid="45" name="x1ye=31">
    <vt:lpwstr>ctqvk0Y1Gkiivr27X/m9Ocui0r1soSJmz/+dcKl5kQyzprznAGaS7dfbBxK6SvuI5P82YLHPz8PLQ8uXTNCjxxGk4wPRodAZVl8odwBKuhFNgRaDnHK1FUhE1FiDtMQAAbc2Ivm/fQmKUawu9xmh01FDUvmQyZIJRN5YMPwyX+/93po6gy+31o324+nfS3nwttwC0NfyA32JvqzlRm3QZcfxq7VnT66Pkase3zQw31ujg7LFrHWENX87DSxL/s1</vt:lpwstr>
  </property>
  <property fmtid="{D5CDD505-2E9C-101B-9397-08002B2CF9AE}" pid="46" name="x1ye=32">
    <vt:lpwstr>7JnRYihzlunZf/N+lvb8JyKIZ/K3G5hY5AyIeeectqz5nbNY+CflAkuyv1ATF0J/KqhnGt8uWuyHzMlfHyRdlmaGAFDQbX7kHMYZbsHl0nMir0gbNmFjRDNXygj1yJw1G6n2F7G+ZECAb8EA1hJJ+IteY4Tr2dOWr3/eS8wHHtzbKhZYg9r3wudtZV1YlT7rWOSj8sMqDOMARXnnNBshadBYk2T/2H55s5i891cszsuy+jXF1JB8MvGc0LhRr9z</vt:lpwstr>
  </property>
  <property fmtid="{D5CDD505-2E9C-101B-9397-08002B2CF9AE}" pid="47" name="x1ye=33">
    <vt:lpwstr>uQoF3/lj9sHT6dyDIIiSfVRoFEn3FGjcOXuwe8TTUQ9tox02ozuN8J70E9jcWji/jVj/1d8/vziLG5eAKYriVvdt4WhK2UiVTzE9XAxEnm7RXjk/6G/1wtlodEc/yfS0AJFAyAEhqIx9lL47NzZChlLkM9JjKi9rh1zGWV2bqgm7Mr1jwfEkUU7wVo6KxkvlxUWC8y+kNIAmBMaSX7kq4DePKXpuHPVwn1YagoPibF6Cedcs7cQhcW3ktNLgCbD</vt:lpwstr>
  </property>
  <property fmtid="{D5CDD505-2E9C-101B-9397-08002B2CF9AE}" pid="48" name="x1ye=34">
    <vt:lpwstr>GuxBtXXOwqZZbG+RhbrIMYFSROzZjky1iV3exRnhdiMQcwM2PlCYC5aH+zSvoXQNho7+oBz9Pt9M+3xaJefLggOUzRwjy9OEt4j6denn+VQ6fn6kTFrPwYvMuN2fTo74M+Ihr650POX5QhEAL3tynjt5yVFnpqvNd3PkbIePVxFFxbO7/6Io5Lf+ljhSgKW2PLZXsS4EPtsORTBg2r6fp86U6NfY91FkcRxYlI36nSdM1kwEpBc4de8rUi+MTii</vt:lpwstr>
  </property>
  <property fmtid="{D5CDD505-2E9C-101B-9397-08002B2CF9AE}" pid="49" name="x1ye=35">
    <vt:lpwstr>GHz07s2lP6i4G86zKY0vtSP4E7RLejXQP3e8NG0u2quqYPwxvmp9Bud+ZBX3RsoXp6x5c923i2b4i8x4dE1gcWmc38eBBZvQ5OripNro5j15WFA3gNPtVRYwrrSB9/an5D3ppwZ//+B/UFvkanKDBBBc2mYMabjW+qnjc2/ROcJkdE3euDj42gntltyayX73WsFdW6+y6GAaDA6PoK6EOd8UuaJHfwl3CfjJGAarx5YymDMRD5vzIuGUKqEX7iR</vt:lpwstr>
  </property>
  <property fmtid="{D5CDD505-2E9C-101B-9397-08002B2CF9AE}" pid="50" name="x1ye=36">
    <vt:lpwstr>d3KjbewFk307iEY5yeAxiX5xdeqN32IbTwqBBSOQh8lcju980dSNpQP/gR+BJesE6qL/hCZ1bNOgIQgOKXlZEYiYVQG4GGIFlsuf1kuWhj84ATcOq7BLYuUHIdOZCXafyrdOR/4+nNG1q/iDNfxy8bpo54AgOAhi7KJoksj8bZNxzX8YlRF0wnCesqkNywQKxk9x03R/fkdrvqiU9QFTuzDK9pFdAMeKLaOTw1A3ekB6LqjHGHOKDHXHQxEM7cq</vt:lpwstr>
  </property>
  <property fmtid="{D5CDD505-2E9C-101B-9397-08002B2CF9AE}" pid="51" name="x1ye=37">
    <vt:lpwstr>nZxqAfXz9nbpwst+uvHj5Qec6xmQcjqlHkdCQ0w1GOjCxDfZNMtgG7YXai2A31XS3CvxgSr0L5v2R4YKHegskChpsYos3FXZ0X+MB92FsAL2jWDm+3OPcMEn+LCDNeAnJHHjmdFbyV4ZiNBQGVSdyMRJVa+KsvxMUjFKy/VtiPuWijMCbJylfX+zG9tpwztOs80ugIwgL0Kd8CugilvBNKFDch/SCcs1iKx/eB+2sO6D5lYxgSO0xlHEUsTSHRn</vt:lpwstr>
  </property>
  <property fmtid="{D5CDD505-2E9C-101B-9397-08002B2CF9AE}" pid="52" name="x1ye=38">
    <vt:lpwstr>dmf7RQtF2KyT4BklOZ2nAB7vFDT+hsBMtUXUa9ghdawH8kAwHgoV+jJoGoYAdZdeYZjytEuz4tBrDDoj9Wna2kLuVYfNYRSFZj1NIr7l2i9413RaMGT0t+lDLp5ORPd+sTQQ47JSx4DNFj96umvyyBrWdkeG3mrzssyKD9a4dDDipnKxig2lQ9FRBTi2G7E60SRjujqTmRXDvbPzRY7BQX8imbzoHnB1X6OKxNgkS1eTg+Yg43zH9GmGH+sf5WR</vt:lpwstr>
  </property>
  <property fmtid="{D5CDD505-2E9C-101B-9397-08002B2CF9AE}" pid="53" name="x1ye=39">
    <vt:lpwstr>D3NhlG3UBwqAd1l8ophD77FygOC+nj27mztISzOIF//AFqS1B5ltWurIpTJE5dcrYqPo7z+I+3V+/WomNkG8B34MUL68qZqad7DGKQLt+9WTWWdTreLfoOj0fv65w1GMDNAFOhzyGXQ1XRyj8suh/WHbfQrxldRTLUOnjWkD+NHPKIJUdrfLYY5um8oLl3OJ33XLrvQiRe1QaBLVnyVnbH6UVOO3eyNdhTd8aGg7nkDZePAnBNR8IblX6+xF/FH</vt:lpwstr>
  </property>
  <property fmtid="{D5CDD505-2E9C-101B-9397-08002B2CF9AE}" pid="54" name="x1ye=4">
    <vt:lpwstr>NHYtbamTcmf8d9F4sLNaeDXWrc1L8uFVwiV64++84Gxo3jk6kZm6p6o0TuMDMth0Nw389bICCn88gSsG3vJFnoOESsZ4cF+TfYfn9dSS07yz+CXTWF47kLwYUK51/YNrnJBZpvG7xz/IZLmWsjz3epIetpcJxOtLBlWPDQEC3IrwnOtFokgE5XCWRewcDU6eoiEjAkMUo7QIKYN+L9cPiZTS1yBvhZgNnXyWdsAk1HLan1PAu1KhXnRAopdNtem</vt:lpwstr>
  </property>
  <property fmtid="{D5CDD505-2E9C-101B-9397-08002B2CF9AE}" pid="55" name="x1ye=40">
    <vt:lpwstr>oS18eQrzt6gGS6X3suz89FTraT0XjMKXrr49kTlaY04xfcvi7xUceOOHpVQDZ1YWvmxIPlj8Q4moRy/Tbk0DxWf08FKTg+KedeCwPfYnUPrLPAOrEhRnFpam7Lm7kbjSp03Xj8CDKI8T6SVo+1vlGd5VMwnCqybLKU5gQ7UTV/mO96+MjzbmZerPj3uK7v1xx4Jq89YyETJViwz5pCnZxcUEsQnU1/5cbLpTNVwFONtyKm053Ji4frR8IimjyhY</vt:lpwstr>
  </property>
  <property fmtid="{D5CDD505-2E9C-101B-9397-08002B2CF9AE}" pid="56" name="x1ye=41">
    <vt:lpwstr>Wd/M040T9PvriTGEgcCIHltBzoqzX1PGAPx/klf3xpp4SO+NrhvOpHLcXulvoYIlTzoefaNJKJizknvB6ssKt30lYbNS2ELXWQQcY7WahqaiRR6bDuuhiQV+7I+CGphwv091M4D0kbmMCJ2Ux2cqmOUCPHgZ8h//ypIQrZdj9D7jrsGpfote9HZ8JHfNq+2sgIqszahqMPy1n5QhdGPWPGqNjfnxy57iqs11k9A2+zm0tFpbO63Devt9fEXbV+V</vt:lpwstr>
  </property>
  <property fmtid="{D5CDD505-2E9C-101B-9397-08002B2CF9AE}" pid="57" name="x1ye=42">
    <vt:lpwstr>1l6YAIT8iIHQlkZX+YVlwBKSLIWnSU9iOE3SJpuTkQrzs2mwsip0+hSB+waHOf50QT7089+0xrQ3oEQGwNRnHEz7pNFRlLfQz37x2mlgj1lyHsjfu3rcocU6K1AnGP8FDLZnsh4zwoGF0/x/DoR7HfzQWbTzttvfXMB474VHt0OG5T/GUQndTLJDN01gLRijSEmDhdu/kLajUlqwVQO/cHcVZpCUYYemY9FECgL9WfKhTTbmwQbRoy+xUE7wZvD</vt:lpwstr>
  </property>
  <property fmtid="{D5CDD505-2E9C-101B-9397-08002B2CF9AE}" pid="58" name="x1ye=43">
    <vt:lpwstr>PSn5ebCA35LBjk+mkMk8iWrGGHA/eHIyuJttRmxnzTFWfE+OHFQkT0su5Beqc9YYm04dq8CUPwElgGTczrJBA5gtUHdELkbPvzbaOqyuSblxVsokfl2vFsYjtoNPwx2qT4bdc+fZMhR03bEXP30q21+/EE6fbBsdwm04jK8gJfOg30VcF9zX3GJvo9TPyxQ1ik8CPQ5x4UP+rhbD4qVk0cbo6VIrDhNWQYG3951q4Z7bgvwKg1kTDulN5u/Ctqy</vt:lpwstr>
  </property>
  <property fmtid="{D5CDD505-2E9C-101B-9397-08002B2CF9AE}" pid="59" name="x1ye=44">
    <vt:lpwstr>UXrTvJGEScHcLD9hwIODpBdmTC+MvI2yor9hDh20scKQ+Po/Ymo8tDW6n4ik+7QL/S3/LqNiyj1AT25+/uNxOJ23rlHtDSUZlsv5g5mL+JX7DRW7uVorOGu3W6W3Xl26HWWazVqKS3cHeg+QobZqhqYXiqneKOwgtcsX/uvpLZyBt5GKPU1XUEhEA0aM1K2LCiepbqtZHjSMBRGgJhePlERXG/SLB/LSIiS6YUE5SYBl1CSY8qfDXvKBQDIK4r0</vt:lpwstr>
  </property>
  <property fmtid="{D5CDD505-2E9C-101B-9397-08002B2CF9AE}" pid="60" name="x1ye=45">
    <vt:lpwstr>gdvFHn6uIHA3VFTa5JgUI/xTXHHWUlfUKwy3JHVpvzVSjTucYNaTUJ1xFKS+GNyz26zMhq5U/csiZVtNy5AeGLPgxzgmAMj3/skVi1aJCJp+u4ov+oXMwuHde9xE9mqCLwn+HxqgcPcyR+3OkyUkfoS5Jhmg/N9ZjafC4oTXUKHUT11YFvIAM1or82HQxVxFbC3G97C40SZsAnqmNxezakij7BCeqsKL9V4IXDu2oxhOWmJ635u/Hb1OjAn4GQ/</vt:lpwstr>
  </property>
  <property fmtid="{D5CDD505-2E9C-101B-9397-08002B2CF9AE}" pid="61" name="x1ye=46">
    <vt:lpwstr>m300yj4IizVhSO54M414HbmnWjfEv00M8TM2vYbtxPyZ0U9Th6EZEBPx9IbGXiuYNTQ/ARW5XTOk39r4ytfpIRKj8uSbNIECbZgOCusvXw9dgrmdIiSUW67/2QDOXy6PySE+SKOiipNC7/Gh/Csl3JyUKeT/pzxGxJetLPalR96WAn12V1AVIltGgrrJs6/rpg0xaFqEusW9lwEJPKihDyqJv+FLL0Jj38h2c/Ide0bkG+jpmxzceDQzGc5U81g</vt:lpwstr>
  </property>
  <property fmtid="{D5CDD505-2E9C-101B-9397-08002B2CF9AE}" pid="62" name="x1ye=47">
    <vt:lpwstr>wPhMQLbHDAOOX0eEcx8fRx6hZ9IDNOPdOyDWPPn1O7rhzmedigDHqejlaqUHyXZmP2UdyfsxVob0txq6RjxsTVdeCBacusnEfx+LN2dR7I9A4TyB5AxN7+tRf+aZuaz8cH8ucB8zKMRuRh0emZ4ZswU4lAvhrpR/aUHSCOuMy+t23LeW2wLpQilUqiIza6tmzfUF4QWdrcP1RIf2yq6IvY6cEm5RVV3e6iR/7vVFoee2O43P4qcgrcD99eq4v5I</vt:lpwstr>
  </property>
  <property fmtid="{D5CDD505-2E9C-101B-9397-08002B2CF9AE}" pid="63" name="x1ye=48">
    <vt:lpwstr>VQxidCRbpG5IUeU3AONGu5OTuRpADgPSatyNZId/C0ADzC/6U2/wtF2mA4xplNIGJbSB4R6LfYOB5xDjdjknQEhczbgaZDESOJfx9/Nyol/g0c50tTzbxTdnb3igj8mM5+M87GkDq/oSo2QOpcwMuA38i8C/P3/v3+YhS722CkERCLN8GqaNPKZ8MdrrQcbrwkprP10LUKYnBOcUp7EFBZAUiA8U6KT1rUBNiVv2EndnSk6K4SDOx+xct1TVXMk</vt:lpwstr>
  </property>
  <property fmtid="{D5CDD505-2E9C-101B-9397-08002B2CF9AE}" pid="64" name="x1ye=49">
    <vt:lpwstr>+r/GRa3AtpcorAvIImTvdWIvJqfJPSbbEu+Bj2k6V+gRuQkgQba8n6JhVxUTXsISfSoXprBdbl/zfiO1d5mOzp5PPTzZQ/+3dIf0T2P6Y1U4+NPaRZKPCbzSUmnonPEJFP9168jg7YogxmDdLnaB5/FaUMDJtHtkGnZy1fOS3uyxlFLhyqV7XN739UdfESvPBQPEToa3ihkq7lD1YSI/zPgG3NiEihB7Hmzh4jqSU/J4uypdooQU9rZ1DCDM3zM</vt:lpwstr>
  </property>
  <property fmtid="{D5CDD505-2E9C-101B-9397-08002B2CF9AE}" pid="65" name="x1ye=5">
    <vt:lpwstr>tXU64ZycCBxrGj3oOUZrP3DCaSuJXEsDgMTybwPDxNKTbNSIuwHRaBNOLAXSCQ1sBkLsn2N9W8nTmtnV5ooO/aVUH3RYTPUq46FHr/iKvjF0KcpnjYQ8dayklD+SHojhjTgR5gDAu8Hgt/FUXZJO1UEehaDYZP6ieJbvEyricd2b/FtUgyFHaNiKXhiJlL0jBm0pR3tl2Rlb2yPHHW+SQW2VrOSs8X8KtaGc9mLOOXz+8xJWFHc6qf6Ef0+PH1F</vt:lpwstr>
  </property>
  <property fmtid="{D5CDD505-2E9C-101B-9397-08002B2CF9AE}" pid="66" name="x1ye=50">
    <vt:lpwstr>CN2m51rdgsCm0k95T2F0F5rvmsYJqXczcqR+M4El3fD2neryUiAIOO/IXlbDVSIGzbomRVzxsjd+qOTKsLKff/pDYV2lVRGfzjslOXpu5HHoyK2SIH2TsOIJDGx4hT2HrOQ/10F5YX8m3XPu4HCGk2nAUERYPycmjDwKpZyQSoIv0tjc2gOihggPp8VzGUwaDKxEJxM9pCrgP+fZpNEkp1/j7YcNSg4T15HWgjiPSkIuVVwUeKp/dD/bApIbDnr</vt:lpwstr>
  </property>
  <property fmtid="{D5CDD505-2E9C-101B-9397-08002B2CF9AE}" pid="67" name="x1ye=51">
    <vt:lpwstr>nFxsiK3J7rsTlqMkj7j41ChUqJv4yfQI65nzTMOBfD4U3Z4PJbJsmLufnqylfgAvvi4oX9PY7CMcV6cTt2ZocK+JqPn4A/XYsjuJmJt26gNrRYCQSQmw9D1BYWnD2EeYWEt5xzHNlzMFbKjdEHcFqffauZp2LJmWZILQz8tbPRR0Dsn+/GD1F1uG1t6d91/KRX140SLsCpX91+WAbLT0XS+gV943p/0l2O+2oeeGN9/3uCqPG7GUvUiGVwxlOBl</vt:lpwstr>
  </property>
  <property fmtid="{D5CDD505-2E9C-101B-9397-08002B2CF9AE}" pid="68" name="x1ye=52">
    <vt:lpwstr>OHNaoLaREYJ4JHegS68q6Cpn9eqgCp/9xfqEpoXiA6ZmXfL1Vlf8MfJmulmcbhE/VEg0HVT4J7tTEPCV6ZnmYpzRIKDJkdPlhcl/M5L6/rIegE+D5QNHQI5UmmiFmjIBVyG/t2Ms9N5LpaNo0EVMDVWL4ulYy+2nTBVE1bRdUnyR76d6XFtjXGnmh7LJUWef1pvKgeF5JMud9Jq24KpGa2g2sEsF+HW+JdzA4B+nlTnCwLpTgAiLawhGniBkyII</vt:lpwstr>
  </property>
  <property fmtid="{D5CDD505-2E9C-101B-9397-08002B2CF9AE}" pid="69" name="x1ye=53">
    <vt:lpwstr>ZZMCOi3TuYSSY3QzjopEInijOAqX5LLFFJoBVfm9VYVRh8eLRiAD3M3nmgGigpw/rlwIO+V31Sb3aWJTJX3NVBfRlr8uqy30I9pALWjqueG9NN8aTUgdbItPp/r4zx6e5N68m6OT/hedR7TO2IoPJvuGUMl3v46SjNG6tdCO0LC0Si0yExiOv1dgf8rPipmrwdizR+tsrWxeAaln8Pm+1razqVR8kxgBoBn766AWToC+utz9PM4gwuQW0ktFRv/</vt:lpwstr>
  </property>
  <property fmtid="{D5CDD505-2E9C-101B-9397-08002B2CF9AE}" pid="70" name="x1ye=54">
    <vt:lpwstr>XyG5ByZXEoPQH3DHBXWkVIIFfjnTTSTZ3OyPuzauJ8EuqBQCH2qT81cSDlSPn79Swp444IOreNqfhgW9VhFBtTM1B+Lg8RhRYHwhK7pzyE50iHVHNPntxSuNwfdx9ugCVyhT1vxZ8n/MqRPG2u+vHG81eGy3Nx7qmXM+IyDEu7K86xHxdaSLACm1KFjVKa3C/Iv/vPugqNYc0DWDZl7t7fLE2WkSv4XcoyHnIRafRywUOl2ipeMp8JquYPGvxCH</vt:lpwstr>
  </property>
  <property fmtid="{D5CDD505-2E9C-101B-9397-08002B2CF9AE}" pid="71" name="x1ye=55">
    <vt:lpwstr>rbcd1qf4HtVW0ax6nSQql17uQaahnnvSniTAqewxVbRtG/JCQl8afpVoXbxN2pHecD8+epcfPyu9A3Cgb5LeH4+lROrduMA17pWsM0voyCqu7xXa8KqTp9HbqWCuFmZ7+gGWsLB/imBov1J4UWaTU9NryDIlwa2toeeFpJZq8G+aU4IXHGwVvWy9yFv8dDEZgUY39jf6CT5720WCReqUbzgQIyHV2SXD+Vvf7GFJRA5JrvuDfwFKjoDs6Wo1in9</vt:lpwstr>
  </property>
  <property fmtid="{D5CDD505-2E9C-101B-9397-08002B2CF9AE}" pid="72" name="x1ye=56">
    <vt:lpwstr>odtR9aS0/Q3rxbzXipqAMrLeRTsfPQz40l509hfAR9QcTWc+J4jsBiaMi8HKWinVUl2/2Wj8YXZEQ6ZppclJeRXcat2H8H/PTVyrKWCzdr+xk4rJTyxEZ/5Gp8ReJSZf388xCoDBAwaNixe7TTLsF8WNEGz3cybT2adXIykyCiklLUQO+zyRt5KC4qhMJdd1ZapBJTZfIG6ZWoaTEdoIO6Yr2EamQ8UHkZSHNvvZcIYrt2+mPQvO92nTWq3sTqo</vt:lpwstr>
  </property>
  <property fmtid="{D5CDD505-2E9C-101B-9397-08002B2CF9AE}" pid="73" name="x1ye=57">
    <vt:lpwstr>bB7JyuTM4x/bnyjqs94QfsQUsnpHj5VLLttX4PvL4vWkSRcnRYcykI71hkddtx2ujUmZ1HwFNjDcyqvzNS2x01Y/B0uXtGpM7kVNIdRpnhQHxHOwauwiG5Ks1365+F6t1+VliWJhiuJrfL9cdeq3r+T53pMKogLbO5IZiZ9KO0X8Y4+kqDRLhusDriw2hLIH9AjjqIlZLPmgLULJGfk+l+Mddxn3tQn6oPk4rY5NspExLorajgJNIseWMFfUqb1</vt:lpwstr>
  </property>
  <property fmtid="{D5CDD505-2E9C-101B-9397-08002B2CF9AE}" pid="74" name="x1ye=58">
    <vt:lpwstr>/9QlqJPw5pJanE7jQ5pNXFkXGvftnfoVd8WTxBIbGIlHI33ZGmxKU6emV3EuUTkDOm//0E4xxvhvq1uR3HJyZhbOYVv7KkKbUFsoAfsJGmX7Jb8tGAKettvF36gxE9Mj1+rrRs80Y86yXtgKZo4lBCrNyGOYyrVicX7wbGQ/ay53bfmktwYGtjM6ESUfEqp4u/5hbKm14TjF9pZm3KzX8TvCaBioIpLLUqwV838yeWRQNvezX3C1N/S94R+f+ic</vt:lpwstr>
  </property>
  <property fmtid="{D5CDD505-2E9C-101B-9397-08002B2CF9AE}" pid="75" name="x1ye=59">
    <vt:lpwstr>qIMNTNuMzTGx+v2bnle2ON3zIokLrSnrK6kaFtfn1YEk7dv+AMhlT/QFeToiibhGLfOno2YY+YaK6X0Fq731qUHIpORnmQ8RW/y8lSq5ZtXJP3bzG7tjVaB6iYV/TlcbI5bGOlFwaXkKM/kp55lJodPiKnAII0zWn1zDVjzVOiAD5VQyF51CSqN3A3Q+R0uN7tI/QrE9v8F9lWcAMRmts55wdQltnxgyGngv81zt4qNBz0+PgFYb56ZXnBiGDjX</vt:lpwstr>
  </property>
  <property fmtid="{D5CDD505-2E9C-101B-9397-08002B2CF9AE}" pid="76" name="x1ye=6">
    <vt:lpwstr>A0JDm/AY16SMcdWCnqI9dBQxdZdFpXkrWNNWTXEHCkZmpMwa/TLMwriDtO4yhGTdCjjpGKcOnIJd+9nCjSHaW7BJW0+XMFUMEASZJWaftQKdAjXxpkBVn2/XDoFxtJf6ezPDmiwhjGERDOX/BLmcOeTxzUyE4k0B8eM5Y48onLXfiAxY6JsaVnCOiPyj9cxbgchgF21AOw/VtTBJ9HOKM8as4pIr/Few94V3/NUjgO7LolhAcQ5K4UqFHBYFNWN</vt:lpwstr>
  </property>
  <property fmtid="{D5CDD505-2E9C-101B-9397-08002B2CF9AE}" pid="77" name="x1ye=60">
    <vt:lpwstr>+Yit0tZ6ODBAEVY/P12KsSqM0ye4jqpp+GXjdFXS9pPRV0z3ALUxXDMYHThrcsVDaOse7VumqbNJKvFDff9HykHstNo5XlxBY3hxI1KadQgI/ATsT3XWZFmZGJxpgIWYiovFmgAoFv82OgUVbq8hs5QnBqIUFSTuQJUTPlXNSQdXmhcre4+fzBfr8Rtlat58ORyw2JXIN7CHZrElBHmtBPBCc+ZpeYo2LjKaiDD0QrVPAhFXb/s5Qzv/aRR3MDx</vt:lpwstr>
  </property>
  <property fmtid="{D5CDD505-2E9C-101B-9397-08002B2CF9AE}" pid="78" name="x1ye=61">
    <vt:lpwstr>5CVmv4LonL8nAA/SPUH8S5o8dUSCVEOqCT5az2d9V/b7sR/Whml+vX8N2fSOUaXYdxHN87UVaxtHySt+aIXE3H6LSnxQFYPJrBwlfy+xw8FFDJj39uy4m8x9Jc7IyMk7UT5UNWGAD0WjvksTQRnNBVUUI60xHhedm6QMzD1iKFmhxezpB3BKyzKrDWn9i2db6hOEBBQDUzQ4yNWVxSFEs18mPNWhXYaMFm7mQF0czIJXkMLC2prfThyhS/GOKWE</vt:lpwstr>
  </property>
  <property fmtid="{D5CDD505-2E9C-101B-9397-08002B2CF9AE}" pid="79" name="x1ye=62">
    <vt:lpwstr>5h3uu2fkGDSQ/NI6R+mA9oImaZj+5v/FBQfPb2WOK+1aKXr5lTAVz+VSQV6CwdivpvP+wPZeL8t0b7oMJhuwz9QuBZVfXGbz28A7TzN2BBTx7990dBCLvNpzLMJoxIuytQlIvgB6ToYjL0bDrjf3tERyCypg6gbU4k0spv4KUCILahUSEuTVSX40zr7SjHbEUHCKe/aJmV8sIxJ8tkr4H/7uzRGktpwQe7+wrY8qeXCQe7WD/GmUsy+GA9ujQvl</vt:lpwstr>
  </property>
  <property fmtid="{D5CDD505-2E9C-101B-9397-08002B2CF9AE}" pid="80" name="x1ye=63">
    <vt:lpwstr>bllZXuu3QhI6ePRqT9uU+ralnv/zcJlyrPvYTFnKRS7rFj0MxhekV1de8IPjs9ZF/58EQJh3H3fMHIvlKSOR93+wK7s1xghTedeztMI3bJvas1iQP7TmV0aBv6m/mpkZA1zVgLkSywIfWDdSL774AgxaIQEU3+V2xBfkZbaZ9pbfGTDZ3+UoH2Cso91mnRIhmvl+RSp3D3g4VPPdykeaHaobWw552/k++YacI+YKCBRKeF7Km00qKMvxewo1vzf</vt:lpwstr>
  </property>
  <property fmtid="{D5CDD505-2E9C-101B-9397-08002B2CF9AE}" pid="81" name="x1ye=64">
    <vt:lpwstr>gmAm2o7j7UIdBUogCPvu3l6Szpi3D+vDXIsbDVUH0ptnXQj5TYCC/QJ66Hc6w/SHfFxXqyBbC3Q3fEoTVXQUj6j1JS30Z2Vb6R8WUVkYtIccLFHrulchs3WrQYwYhZkNtsZk58SuuPiM8jqVp/cyHe7GrhhG9Tyf+jXwMg6tkUhKUcP6ZmDjmK7mVrZ2gj9M/xdcnvNhatk594dXwvDRqLYJIrPLgNj1AQ1WWxnRsi04uh+kWfn+EZ267ueI0oW</vt:lpwstr>
  </property>
  <property fmtid="{D5CDD505-2E9C-101B-9397-08002B2CF9AE}" pid="82" name="x1ye=65">
    <vt:lpwstr>4R3SaXolVxvq+PPNNl1VkiakVFzZ71xAEKBYoB8yR6l+G4WNuDTKjm2XAcOp5mWGUtOk5z0b58tef6fJQluSco8LtaAgRWFAX8ofdG1IcJs78pTjozT8hZKtjQmEGeVBC/RZvtOiTHMKE2yZhAXQIn17rBxNV+HxY+tdBhAMRsP+C6aKwvSgaQWwgArTVGa/+wMIIHWj2QX8zn/G6kunXvZn6Fymw/D6OnpSiHhNmWH6fUkL6x3K/yUzyaLenGq</vt:lpwstr>
  </property>
  <property fmtid="{D5CDD505-2E9C-101B-9397-08002B2CF9AE}" pid="83" name="x1ye=66">
    <vt:lpwstr>rVK7pHpbo2QVl/GijVcHFNXjs8HRJ+Xk8nB1HHU1odTyIUvxzPV6ihkk2jyQcweDSJ3mXi3vJmIkGrPfbIhbcQ2X4FVsYRh7o0fQxMyo0Ce3ING2e36Lk29vpFF+m+xQR066JQKutfxeat5CoABMEPIgDhCV6AE957Mrz3RsDXPy5WXZVul53plkpE99PtOEJOAN2eCLvFmY/JOlw9j+hF+73SGTJhyP/VZNYlJi2oDWPq+6Ea+DnBeJQKtkui0</vt:lpwstr>
  </property>
  <property fmtid="{D5CDD505-2E9C-101B-9397-08002B2CF9AE}" pid="84" name="x1ye=67">
    <vt:lpwstr>1PvzzZv6lIRtrEGH51OrDLJMA8DnqTpPKKq2azY9vl7Fx0WARPn7gx2ymEk8O3hBsBGDFwzgOFnv7+sD9QgJy/ytGHAD64/UDKxU7xfpX2q60FPSOWxujYG803C/aAaJVRzVEk2kSpyFvBugONPnJ+VkL2mgkzV6lcia2YCojkAVBs9oziT46Ki+UtXtZ4Q6LWpHBtDAoFfSuVmUdQLvic9tjDnn5vo2oX7oK3Xl9FYYwFp/fRZZ3IcNg3P/QLS</vt:lpwstr>
  </property>
  <property fmtid="{D5CDD505-2E9C-101B-9397-08002B2CF9AE}" pid="85" name="x1ye=68">
    <vt:lpwstr>NxMBYnaDeU0oLizTQeKbLo0j1tDMgGS12YyA8fuQhR0X487H7i9zanM2P4AjIlg2qLKNvgsmFZRPk5TgV2cVOCjhyLx5nuRwEjTNv6UZOWvvHc4NXfy7+TIcXkjWT5kzFM35cJhskMXG3VQD9S5D1HpMDUzTuBYFEsfb6MOmf0XABvW8iuj9TNyG8XNdCQro0SizUn7XxVq4+z0E+dHOgdtHCgIwSfMOjchWNWPwYCTmxfKtTrvcD/ZhgrX60oU</vt:lpwstr>
  </property>
  <property fmtid="{D5CDD505-2E9C-101B-9397-08002B2CF9AE}" pid="86" name="x1ye=69">
    <vt:lpwstr>znlf26WhODrjD/XQaLWTMyX2U0A/2peJH2Qh4mLNWwrsxHnX7Y3YUbn2CyOhYxjhi3IAGHKlz1ISuQwqaL/Ud17pP0MfQWvtpJMWU9RGR7y+oGazcqoQU5pHSeQnR8/CP5xazgqnE9VYvZmxlie6ynxJaOg9nqFSmE+AuGlIivGw1eKzHcZSF3siAB+/WO8cT5gk/kqqzgRQfaPacn7lUwK9qxMahdkGsvbIxOLL9842iTxxNMAnmy8vwBK+XTF</vt:lpwstr>
  </property>
  <property fmtid="{D5CDD505-2E9C-101B-9397-08002B2CF9AE}" pid="87" name="x1ye=7">
    <vt:lpwstr>MZqg6YJtk2hPdJWW35XfxkUlQmYfC+p4reeRYBcDcduOw4DBMEyI7XeELI89hCD1PxLoDZL5SGS7zZa+KLpH2Hrvep4orweL4HnHezD8xm/0f7JJ89jzREvu6DTWB7/VgFWPCHTLJElIk9igxXmD+ht1oD04zkzdmEbrGMHOfFqHFvqA4c17auh4GTpA9FYG6fbL1vxQmGC+xtmWm1kopT+5n3ls5lktTYr1GNMp4ygwhTVBb0DgsOwYRvLrRxb</vt:lpwstr>
  </property>
  <property fmtid="{D5CDD505-2E9C-101B-9397-08002B2CF9AE}" pid="88" name="x1ye=70">
    <vt:lpwstr>Cvesxb9MWi3xRkglYNK/jT2ouM9pfXNLTbEmCoffbXXlPpNtrOHCY0qQZQNVbXMhaQrd6xMunC9zw3XcwvHFsO/JIpvoWPuvJNHgXMl7cbsFeqNgacY/eVgDWiTp32scPSoetg29DjojDkkBeEkvaYst3SKQMe232d1CHs38BwmmFdroP6fouDLV3tdge86jQHcUrE/GQp0Mx3yAcl567o5ayKi2ei0CnEOsokVY1dHSpuiuqoByHSdfWpi+bbV</vt:lpwstr>
  </property>
  <property fmtid="{D5CDD505-2E9C-101B-9397-08002B2CF9AE}" pid="89" name="x1ye=71">
    <vt:lpwstr>Vi0jRLtFKhV5peckQ+RswB6Wfn3cPMu07WpZukVL3m6DCeVldMw7KUJQd+YzHx1cqio+MrJdtZHEOVSPw+Vt9ByKgetItpuUC2pO9nQilZpCuEI9UMp+TGwycggpbC6iAz2E9HofJYyTZluegqlb++ubNqdrSxfu8GYTTNBH4zRHp6IS3Efb5I7g78PZdIzBnaV9w3K5rO6/lXxvQbvLdFXV/uLJCzMjrTjkrRI4smt+Xiwg5ebRRPecM6o1riI</vt:lpwstr>
  </property>
  <property fmtid="{D5CDD505-2E9C-101B-9397-08002B2CF9AE}" pid="90" name="x1ye=72">
    <vt:lpwstr>d7DxN5xi+Z0lOoo4KHhoLhx48tFo7VuhRqGpY4SQmH9qnYPk9OhVWGzPmaFnCOFBF+yUDelSlYDVJX7JJV7E3Sf43k/gQ+SnmoVTyoVmst+M2PyExN7QYi2ywuPTyT29J3G3/+AcntuWTUTT0Txo4E79rBECZKZnbjjE3PBxpgWmwA8XNqzlL84UD1apbYisEqh8XwuYZ4gp0xHaX6Sdpz28/RAl6doJsu8a6Wx8gUnbFT1pkxqUtgjdcJXNUD/</vt:lpwstr>
  </property>
  <property fmtid="{D5CDD505-2E9C-101B-9397-08002B2CF9AE}" pid="91" name="x1ye=73">
    <vt:lpwstr>f9DQPL7yOHUz/6lnOthvr7mdASdd598nRJfpJqnf/szrabURI4+hSGQHjDZJvL+eWUw98r1k0qDMKb0L43R7GKCX75I8fWWIhQbC23d5AaRaluWGZyqEP72Xmd9fHUAlXYvKdzHhS4QHK7G+kGK2Bp/EFg25Jj6lbM+qfut3r6mZH+WveKyizhwlz4+jelkFd8pwD6u0RIp7gfd/51vML/Q+itjahQOmrxyvwWM4INs/NKOtNecMAPvgbr2w3K0</vt:lpwstr>
  </property>
  <property fmtid="{D5CDD505-2E9C-101B-9397-08002B2CF9AE}" pid="92" name="x1ye=74">
    <vt:lpwstr>dMSGL9GM8Yux7qYbKUOGU17uqZbaxF3PlmKuNeJQpmnqmMKexgMDrorJ8qgKLf5yfVtBf62+ehXNXJUD5XgJPo38B6E1BvrvHz4loYmqGPmuR9sIofsET1YsakvMmwiig5lkFHaDfc9tz2DrENlml5qrw74bxXUlRl9V4JMRztd1S5tnGXVve9xAI+OtWxNXwQT231MTZdET7p9HBaUZy4ASPDN80j4cIJt4IQUDocnYVMpxI21F4goEFpQ5wCu</vt:lpwstr>
  </property>
  <property fmtid="{D5CDD505-2E9C-101B-9397-08002B2CF9AE}" pid="93" name="x1ye=75">
    <vt:lpwstr>NkCcrDN3LwdY+9mrZAdKyHjTGivL8Z7vrcYw75TuoybnnhdibIR4vD1mspvOJrsB06fW3d2BFFoesi5F4scUtv98Bcyl/MbtgDCErIbIQmC2lfAqHeJxcQ8MYgPlEUjrrc4nRgKCrichmM0m1mvcBWeXqjGYSmY9PdMaSLzVPHQx+2HrbpmgI0bqR/1Bn+i5qSwzpVPu11NGDZNIQva0K8OGevh4u/RUT+MkVI/K3vJDdTiJqrEPsszmWKYQyfX</vt:lpwstr>
  </property>
  <property fmtid="{D5CDD505-2E9C-101B-9397-08002B2CF9AE}" pid="94" name="x1ye=76">
    <vt:lpwstr>Qq168PGh0T2Y9HFR7TmRODIh6tPquyJEbdxc/oz3TqF7NVj4yp62cYRdPZAZLYjq8+4SH/4UnwDTZj0tP2+kfMUQrXSFgary5jjgsDC4obFlOpBolGTV+0asu1hY5ZKHM3oSqpQCYOeIbSMHwKQnDICqgn18I9wLyudLajQZYXSgTtD44TO8ITMkESV3fcdAp2tmJdWJAvg87JobqakwN3G/rPHQ2K7B+wuzPOgAJZ36FfTR/PGFWRI8NskGedG</vt:lpwstr>
  </property>
  <property fmtid="{D5CDD505-2E9C-101B-9397-08002B2CF9AE}" pid="95" name="x1ye=77">
    <vt:lpwstr>xb8zRLBDOhSkxkJ1SxKw+n6SebIf5FuahfEie3yAGc4hVlyTJC9iOUOB6V8rv3XBEO+ljDZ1XIj0rKaEk9z1s9kMsjJx2fW7vQv2t4KGPKra7vldkIK3c/oCOQCR3PDXHpjx76e+K1RYyLjmrIJ98O7fA+4mMrNYdi2eVadS6/ftqjZLQFrXnX+tk1jxOfNL5FZv5lKuKrpx8E1hkeQ/bTvbOL5hf5scUcrdfFQ5KyuIbPAKanw/LC4rzUvFw4Y</vt:lpwstr>
  </property>
  <property fmtid="{D5CDD505-2E9C-101B-9397-08002B2CF9AE}" pid="96" name="x1ye=78">
    <vt:lpwstr>VJIjV4vKWATlojyPjlPhR/f4yvx7OuFrrmV6X5UH0P5KTc1cB2K+A5LHimF7TpnHeQYsVuN4a+jzjdY2+8rMjKTeHJI03w9pJmvncip7qbSCeLUYTIEtOLG75QCITS1j11mYZd8j5cZdzYvn7q3iE1qV4m7Gkt65YvnlS7Dhc0tE2oogPPlIEthc+RV2PNt107M6OgeTstJwidpQ218APgHr/ZowszF/hAoPzM5LBJ4Eh6vQiPBHYKb/MB/Ljqw</vt:lpwstr>
  </property>
  <property fmtid="{D5CDD505-2E9C-101B-9397-08002B2CF9AE}" pid="97" name="x1ye=79">
    <vt:lpwstr>qdpuiWdfgUtC4blUR/HJUdUeJVfA6+Zu3RXYlZydaGY3ovZXaqa+UaP1yOigdSa0GIgZX95bECLDv0gSiGkHeTUaGzmE4uPynTQObdssGDQLBBp5GmSgFR34v5DN5LLTt9W7kWxhBYQqLt6HVCX3SgteZ9QPi/zX1rBlltnl3zy20Y0rDf4DWIbDXrdHyHGCxAhtUe4OQ/uMeBme+ORuaMQvxqFt426j4zxJxZWjJTZOkvhdwla3Yyx52ury3mP</vt:lpwstr>
  </property>
  <property fmtid="{D5CDD505-2E9C-101B-9397-08002B2CF9AE}" pid="98" name="x1ye=8">
    <vt:lpwstr>bbQCTKHQuqJdnRbdpSYYYsVB0g/xv6Sldpsh7hBD+PuLRaA/eJxuYD1OUXIUys0Q016wNO9bsU0ttPQ4NrJFHCoZv6NBMSKgXsZtI0WS4ZvzqjWTTw2J/bpyvNVgz8OaVUIkbEIy+FNlcgIXYt6YYBfpWVwk5VkJxPq1RqfTBpxw8eBAQjIn6QTkVrdzDZ7bkrblvkfbE27SlNPVWCEwjjLQiFbjW5e2UiG0oLXGvSSfFkADVFMbqpIciSPrxbZ</vt:lpwstr>
  </property>
  <property fmtid="{D5CDD505-2E9C-101B-9397-08002B2CF9AE}" pid="99" name="x1ye=80">
    <vt:lpwstr>0c93uqc/CRfoXbmaJzVZ812vXLSmBZjnGkIn/Cng+3VbwWP9FbzRqfEBAiUJDdG1aAb0eULFidzlWy3bZUWncmToDcydSb6yApzcmG46QUL7z+vh52jlDvE+0qYfRZ8XE+y67sUCrNLYBrznu/gZV7fbUkGLQzv+0bkG5uuBk/KyGe4ZBBmgYwVlwCMbsTGqJRAgMXX+3Ad1UEo0ckTKyjjNViCyK4761buocewRF02qAP1toiKdmLYarVgUvdj</vt:lpwstr>
  </property>
  <property fmtid="{D5CDD505-2E9C-101B-9397-08002B2CF9AE}" pid="100" name="x1ye=81">
    <vt:lpwstr>kfGFdE56Pe60YcsBmS6Il+steMRC7JhARll0DEZ/yQfEO+TWWutmYAyK1n3UtjWqKenJXgxBXnFtwBugL62snQ5hO2K3jzCN2vuKayCCzPpjGDd7uJqff8XO8nco2QNYIGEY9fqRy9hc2XxZ6DPS+wHfc9IuRcSrmMahtuol39SXRkzcTewG/XDc7tohTW34BD0JyHWfDlrPBBfhrvr+lrnrJ9Oozz6b8qn3P/TzzMrFSnOtanenJzySFYAtwlt</vt:lpwstr>
  </property>
  <property fmtid="{D5CDD505-2E9C-101B-9397-08002B2CF9AE}" pid="101" name="x1ye=82">
    <vt:lpwstr>yjLTMEMMMKa53BwworouKyVns6pnpDM0tXCEPgm0DjhNDvOQ7zyY7a+vD1wxjCPfogMTPyOQOShrSTX+BL4ipcKS5pUdXWNWWVibT11esKO1GzM+VOIPNbqWYOOXldY5LNOgnKC17h2aqhwZweMmSs53yx+pzmXdrI+w71XEMtqbMC6o5jTN/uerUoCb8+MFL22ika0PSdCjWtBAMpcFSpX23tUMq3REKLCuEQtuClb6D4pHKP82F/+g4nENJLR</vt:lpwstr>
  </property>
  <property fmtid="{D5CDD505-2E9C-101B-9397-08002B2CF9AE}" pid="102" name="x1ye=83">
    <vt:lpwstr>r/pvTxBj7mtd0TCjegpjviUjS/3G8nmmEwytugon/BQn0iA5+TMYnQr7Cw79dXy/t4f6oyNpRAnGK74Xb0+37ZmCaipXSAXy4+I+1tGbkPDBXSDMfPZReKCbUi7ErNawPHZQt0VsxvFfiZfheGStmdqdeVAWeDDTyKOPmE//OYFZikxM1BAy7eD5gu/DcAsDx9IPJ+WcWYKwQ8f3V4lKc0UVcNJX9NqmkEkA4YOXGGtit1L/qbowVYIrScroYu0</vt:lpwstr>
  </property>
  <property fmtid="{D5CDD505-2E9C-101B-9397-08002B2CF9AE}" pid="103" name="x1ye=84">
    <vt:lpwstr>EqhZMtfFtOsqDvl4AwtsisZOXewLnOk70OsXhZojJQDpiQI4DrOzdhROrmr7GQlaA6wgqDNflhgO0H35IvIYvHbnTUmC4mnstYD337GMsKHi2kNwq9z7Djd8us1xS+abkWXSmhRegh/i2azhoJmCCMTw6+1vaAoOm0EGbsOV6WoZaKx4LFQTKjNtJGU1anj7FzQ38lprcqQv2I+/M+hjMiI1ba8mQAZwiRs9kxkMhnTKTh12K1C9IoyjSAKmgrT</vt:lpwstr>
  </property>
  <property fmtid="{D5CDD505-2E9C-101B-9397-08002B2CF9AE}" pid="104" name="x1ye=85">
    <vt:lpwstr>hmnwpvFiiZY3lLVkt1A+SP694loUw5xRvAJl06Fvgzjc3pI2n71c6Ln1IahuGY02W5Vrw1EyouAITTNYePhwv9/KIaqS0TqlMlzUFrL7KT3KJQBXjubVLMVlH1PyW6E0qP+RW5iluQWn55BmtGha/hH4/kXqNFpkS3NPhoIs0DnoH71i7J9GT6ZMPhr+cVxGOV0TEBtyJoMH373WxcW6caZ5P87LFBz2PTU5+Vzy/3AsR665PdN7Kmopq2LSrCO</vt:lpwstr>
  </property>
  <property fmtid="{D5CDD505-2E9C-101B-9397-08002B2CF9AE}" pid="105" name="x1ye=86">
    <vt:lpwstr>yJPwNCl5B+WtL42VPD8tYhNhNXrsgUH+XRzJ/vfPC89Bb+OppIWkgYjnfZKjBGm9ZFekxrDwJngxqbMNeTIZo1HFuWaN4fpdaessygJUcRMAwCoLl2TRKnv+rU657u7alIP4bxbL9Y6ZiHNLznjWRc+LkEIQbKB8wpF3j4q3mBGe6TTaQKlg73z1k16EEaRjoWX+wphv52ysdm7XLsMkKoImPuNX9wISgc75k7TlEfX7Ro+WmR9Dj34ac3F+yt5</vt:lpwstr>
  </property>
  <property fmtid="{D5CDD505-2E9C-101B-9397-08002B2CF9AE}" pid="106" name="x1ye=87">
    <vt:lpwstr>kDyzwWPNXyLd+NGPZKlURHhnZ+VRCUYkUfs6GDi7aJW8nH7ZSgUkFpu89nvzEsIHVJfClGVZFCpVP1ZwclQXCCFrpDCrB85Q56pSXbNDZ1KR/j5el7bnMV3VvDn4+h6Va1zikKOcuh83VauiSqvkVFzu5pTs32l/GvS2vxI4Ge/4ZRvwKvGRQH5azTJ18bV/2HRYZaLPfKm7hYFjF9lEYDM1RNZ8MGs9h7pgApeHvguNSX6+cykVmjKLnUe8X5Q</vt:lpwstr>
  </property>
  <property fmtid="{D5CDD505-2E9C-101B-9397-08002B2CF9AE}" pid="107" name="x1ye=88">
    <vt:lpwstr>ebU5OVcZ1vVpU0NMU39B1J+oi6HISEEdivE18X6GR3smt8CTwJ8+3pRs3qJDr8K2L59QvWYfVN4nebXMIYvZn01VeUyH20IEkPCRpxBkVy/+/n2DixmSqCH6XBj0znn58Rtxg11Uz+SDYOrBwqhXLeDHL6CMmgnZ9q/zABOB5Bgqhl/e/oiaesOqbzjjq/UZgqAuUN8auFFijnJuZtSGVvRHJW1t83I/MJg7YAWfvUfdWk1a6WKkRaVr54Seae7</vt:lpwstr>
  </property>
  <property fmtid="{D5CDD505-2E9C-101B-9397-08002B2CF9AE}" pid="108" name="x1ye=89">
    <vt:lpwstr>KQvwlWfKTPIGzLa5ibHuE0CDqh47S5XF+3ca+9x5yfzK0IgPBpuWqITvws1sqciX4dz3LMO4iZz9JsSvX8dpGvdj2x6uVHdbbQKRxNaqzhGromIz0Lm0uvEJY+KJVSrR8sfssMRLsj3HzM9xwFwwncvVwO+xmv6zdNgwCIOT1wrgnXExVV1d1z4mqsjCU+EwxiViJs8Tx6fETqUp7sH2mK80lkrMlru3nZZaPyTiIS5nSiEIaN5Nty3Spum6TC8</vt:lpwstr>
  </property>
  <property fmtid="{D5CDD505-2E9C-101B-9397-08002B2CF9AE}" pid="109" name="x1ye=9">
    <vt:lpwstr>9vwTU+B4Z0gmjFMaVRxg+OAvh5JpVSLQMzXPCcrUdQ8Ej9ZOX72fe8XwMwGxNKdUKvvRTkqZdhH5s2oKH0NIIrbMnFinJ+J8PIHE15k7NXl6NFv2RuSQ7QhBoDAE4fovczu5v+eEvdrvIIkNttgMszfRntk/zYE44EZXacI0OOAIdo13qcMg6flshle3qmzPXkcweGJ9gQ6E5rZ0G+hrM7lhGXJfryyAskhfXGLQ4Uz+g6rzFJqvNdaGtbm9KO/</vt:lpwstr>
  </property>
  <property fmtid="{D5CDD505-2E9C-101B-9397-08002B2CF9AE}" pid="110" name="x1ye=90">
    <vt:lpwstr>J8fpjbKYA847Rkq7djDretHDqm2tKPT4g39Qto5i8M4KScdjGZ0wSAzSsv3SdcCfrrSOsCHjKcHBjDOH4VI74M+BV8KtALrdyK9tqy7LaKGk1Qzx5h82GIom5Q4ZPJioxFwhNU1DIo7EXbqIZ5Ku50oZ+Y84VG0fIf6rhlDiQ/HC0WEPnmRxYEtnBqaPcpvG1IStYmOpjexeG04a8CMZDsyESjPDkzCnh70oyEPcZE9JLANFmQsZZi+8+6wBeOQ</vt:lpwstr>
  </property>
  <property fmtid="{D5CDD505-2E9C-101B-9397-08002B2CF9AE}" pid="111" name="x1ye=91">
    <vt:lpwstr>/N40UOUw8yPZczIEhSshgbh4QzWZIoBrdr5I32MZOxw8xjFfBvHiYFb6UbjeJdHPVCnOwq+2KGMyC7z0GM7x25h5wxJYyZ6vx+kZafSuUlVzooixll6/tS0S1gg8Zkx8b9IrkkSrAFVIcm6CgF1XAWiODhxcAAF87OfuEOKtquYKDyjLFOkQOObevms0+UMxz2i09LNzqdZPo6BRXJNi3jcCafuip9H6UahbHfE/vn3xm6kAs3ToMZKcGKio06R</vt:lpwstr>
  </property>
  <property fmtid="{D5CDD505-2E9C-101B-9397-08002B2CF9AE}" pid="112" name="x1ye=92">
    <vt:lpwstr>INKgkr7MHb/gi+bsULmgtqTkF9mAQnONBRra2lNFspe/1ONQOkoR98YjpnfFHLjgXPG5vSyymCX4VGE3KLAUvJkmJPZbJOTCf33GZNGF/uJ3C0Jd+dWkNcn7cqrVMpnwNkLtMiMVZM+H00+u6VSYvD5xSgMU1H0wekN5zomvHc9dLTaE2/ZJ4CNLS97H0bavuu/VRpIhNdsvKfaDVMdFrtjEjJUM84OdVHMl/I9GVv0Jdh5awKujnj6YIMAvGr1</vt:lpwstr>
  </property>
  <property fmtid="{D5CDD505-2E9C-101B-9397-08002B2CF9AE}" pid="113" name="x1ye=93">
    <vt:lpwstr>+/V4Uq4/a4wCBS0YMvTM8TPN0TohEkHx/aLYVJG17sFOAdbw8vwIi+bvZ0HHOJ0nkE3sBT2NGz807tMdWPOMCnGu/oFM9MJsNGVbZVp5nOojbz/UjGszDtAIMmUEdnBm0LZ4WnZfKfEIDJfRCYfMPO05fLDFA6TXL9e5gnafvpoE9QcbG6zRLxlRqP1kY+iCf2l8v3mSOXxfJA8LBdc82GlB3PiPQ7wCwCK/zD+EdOe3qoqH9/n5RBKY5pKK0vu</vt:lpwstr>
  </property>
  <property fmtid="{D5CDD505-2E9C-101B-9397-08002B2CF9AE}" pid="114" name="x1ye=94">
    <vt:lpwstr>df2MZ/FSX9suy8DU3iKdxQeYVHIVCXFt5h6LoQ6lTudOH2M1TgcRIZfazc9rkZJZ5uurazVHQvrmLq7phseBVNQz8JrPfUxw8Q6ZPRYKxZ2ZE2tbSTF4/k4sL3cLLN8pjHGL8iHPjlhkpFxXaYPUPNV2nQnzSVOBzmLZrvi77GrB5yw/PRGEVCfyWk7sxCXrLBUsYVPssV2HObc+XeUV8m+II39POiXEnAMN3JnX4aRP6KH19AkbahuxAShMGGO</vt:lpwstr>
  </property>
  <property fmtid="{D5CDD505-2E9C-101B-9397-08002B2CF9AE}" pid="115" name="x1ye=95">
    <vt:lpwstr>VNvPon32bNpf2GIsb6l3xoci8/hktRX8QUQcjFQKpPdWXg1rt1K9GKQBarbfog5NeegeLVTmjXCrpMqntwu6Uy8B09k6vlC6LG2ig0IndP3LbKKpzlQx9ixvdcRyoV1XrusGVhVBXBzGXPSfJKYQcZ1JbKGyRb647zKX5vYV3saKlEmwh4rvmK9tJl3UUHUwoq4MbgO4JhH9MOYS0/irJG7k7AKnkKHKqzTz3YDt9MUi8Ik7aJaG9BAn8cUts5a</vt:lpwstr>
  </property>
  <property fmtid="{D5CDD505-2E9C-101B-9397-08002B2CF9AE}" pid="116" name="x1ye=96">
    <vt:lpwstr>YEObuGR/FnOx24QthLDxYZQh+IXFxLDft3/HdNBmyfMACZkB+iI11vMtQTaHqeR/+cja0OuOK3N/A7KDqSiIgpDf2fa5bcXQjFZS/F+8DuqcOvkXGPra/DH4YUi8mQ3RQQVdxuu1ZtlIb9rjTzX8k1fg0jcc06te650jAxi9MvI/DHAuZIaU5FsMV8ZEtVdWe958P1XZ4jHhXCXTeiVFLmmhQ9+iKLcvinCaoJ820PPB/o66NVdpa9Di8wpkTAt</vt:lpwstr>
  </property>
  <property fmtid="{D5CDD505-2E9C-101B-9397-08002B2CF9AE}" pid="117" name="x1ye=97">
    <vt:lpwstr>kewoUqtZLUoZwT03+TvT+j9Y7TteE2dkg6guUEdAZ5+ekvf545PcZ7z2+q6tZKa6vsG7jwaceUZe2cqiIihsUmP2WR1uaT5x7lc6v7VYY63sNmldnnHFl46U0Admmx89zWn2E0Swdvpyrg3uwesYmz6ooP9smVrKMmRJDSww8aPzbrZCYKRENsO1HgH5ma9GrVLDDfm+P/+VjQX84+BEZV0BqSi8q7FGEuuCY12uk57sc7IyUOB3ohP94Yl8JMJ</vt:lpwstr>
  </property>
  <property fmtid="{D5CDD505-2E9C-101B-9397-08002B2CF9AE}" pid="118" name="x1ye=98">
    <vt:lpwstr>l52R1lORVOnfmgH6eZBhP5ALbssDOEZ6jV9I2xaamtGgEAN7CPHkxIKdq6hww91aJ9/kSCRZ1OeeAFdL1br1yGuSIuXixcxFPecGKoISVuEaO6Efgf4hDgVvLZhygedORzQOm438JqMGbAYyOIl8jchLpeXBFU3rEaCRzCyhLMTslkIANIHGvE68OxatZRxOSOoHjHdOqqhOvlsVFggNBngu1BcL6o14oXsP+lWSjHd7RxSwkuMLBTk4OK5ScTO</vt:lpwstr>
  </property>
  <property fmtid="{D5CDD505-2E9C-101B-9397-08002B2CF9AE}" pid="119" name="x1ye=99">
    <vt:lpwstr>8375kGN7uTGNeRLGJGoegMhvGUDV0gpTF+wOI4YNPmkOWD2NEQcFUDXOPUumOkUsgnQwKRfi1o5+mhewkxefydK1G+iPunBdykH95gHZOvkxWE2GUHZNglRuuldzCKPCMSLa9zAkDJILgKpPi0/rG6xdRIEqJWMPGOL4yVorA1fz8/Gd4pgMYMp9ILpEeprBUBi3x5kA9eXiMYqsISOf/Eg+QOZHiEy8uRffHn/7/QJsnHgPX6kP9gaiuzWYdMD</vt:lpwstr>
  </property>
  <property fmtid="{D5CDD505-2E9C-101B-9397-08002B2CF9AE}" pid="120" name="GrammarlyDocumentId">
    <vt:lpwstr>d0345ac8631b92bbbba3e6d53af9532423bf9eb9128c7e846585b6d36c6b1dde</vt:lpwstr>
  </property>
</Properties>
</file>